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10CE2" w14:textId="77777777" w:rsidR="001A3CA8" w:rsidRDefault="001A3CA8">
      <w:pPr>
        <w:rPr>
          <w:lang w:val="es-ES"/>
        </w:rPr>
      </w:pPr>
    </w:p>
    <w:p w14:paraId="2BDEC6E7" w14:textId="00CFAA5A" w:rsidR="004F0CA4" w:rsidRDefault="00A1041D">
      <w:pPr>
        <w:rPr>
          <w:lang w:val="es-ES"/>
        </w:rPr>
      </w:pPr>
      <w:proofErr w:type="spellStart"/>
      <w:r>
        <w:rPr>
          <w:rFonts w:ascii="Arial" w:hAnsi="Arial" w:cs="Arial"/>
          <w:b/>
          <w:i/>
          <w:sz w:val="22"/>
          <w:szCs w:val="22"/>
          <w:lang w:val="ca-ES"/>
        </w:rPr>
        <w:t>Booktrailer</w:t>
      </w:r>
      <w:proofErr w:type="spellEnd"/>
      <w:r>
        <w:rPr>
          <w:rFonts w:ascii="Arial" w:hAnsi="Arial" w:cs="Arial"/>
          <w:b/>
          <w:i/>
          <w:sz w:val="22"/>
          <w:szCs w:val="22"/>
          <w:lang w:val="ca-ES"/>
        </w:rPr>
        <w:t xml:space="preserve">. </w:t>
      </w:r>
      <w:proofErr w:type="spellStart"/>
      <w:r>
        <w:rPr>
          <w:rFonts w:ascii="Arial" w:hAnsi="Arial" w:cs="Arial"/>
          <w:b/>
          <w:i/>
          <w:sz w:val="22"/>
          <w:szCs w:val="22"/>
          <w:lang w:val="ca-ES"/>
        </w:rPr>
        <w:t>Creación</w:t>
      </w:r>
      <w:proofErr w:type="spellEnd"/>
      <w:r>
        <w:rPr>
          <w:rFonts w:ascii="Arial" w:hAnsi="Arial" w:cs="Arial"/>
          <w:b/>
          <w:i/>
          <w:sz w:val="22"/>
          <w:szCs w:val="22"/>
          <w:lang w:val="ca-ES"/>
        </w:rPr>
        <w:t xml:space="preserve"> de un </w:t>
      </w:r>
      <w:proofErr w:type="spellStart"/>
      <w:r>
        <w:rPr>
          <w:rFonts w:ascii="Arial" w:hAnsi="Arial" w:cs="Arial"/>
          <w:b/>
          <w:i/>
          <w:sz w:val="22"/>
          <w:szCs w:val="22"/>
          <w:lang w:val="ca-ES"/>
        </w:rPr>
        <w:t>booktrailer</w:t>
      </w:r>
      <w:proofErr w:type="spellEnd"/>
    </w:p>
    <w:p w14:paraId="17D77882" w14:textId="77777777" w:rsidR="00E96B05" w:rsidRDefault="00E96B05">
      <w:pPr>
        <w:rPr>
          <w:lang w:val="es-ES"/>
        </w:rPr>
      </w:pPr>
    </w:p>
    <w:p w14:paraId="1C8163D0" w14:textId="77777777" w:rsidR="00F771A8" w:rsidRDefault="00F771A8" w:rsidP="00F771A8">
      <w:pPr>
        <w:rPr>
          <w:rFonts w:ascii="Arial" w:hAnsi="Arial" w:cs="Arial"/>
          <w:b/>
          <w:bCs/>
          <w:sz w:val="22"/>
          <w:szCs w:val="22"/>
          <w:lang w:val="ca-ES"/>
        </w:rPr>
      </w:pPr>
      <w:r w:rsidRPr="005B7D41">
        <w:rPr>
          <w:rFonts w:ascii="Arial" w:hAnsi="Arial" w:cs="Arial"/>
          <w:sz w:val="22"/>
          <w:szCs w:val="22"/>
          <w:lang w:val="ca-ES"/>
        </w:rPr>
        <w:sym w:font="Wingdings" w:char="F0D8"/>
      </w:r>
      <w:r w:rsidRPr="005B7D41">
        <w:rPr>
          <w:rFonts w:ascii="Arial" w:hAnsi="Arial" w:cs="Arial"/>
          <w:sz w:val="22"/>
          <w:szCs w:val="22"/>
          <w:lang w:val="ca-ES"/>
        </w:rPr>
        <w:t xml:space="preserve"> </w:t>
      </w:r>
      <w:r w:rsidR="00DC44C0">
        <w:rPr>
          <w:rFonts w:ascii="Arial" w:hAnsi="Arial" w:cs="Arial"/>
          <w:b/>
          <w:bCs/>
          <w:sz w:val="22"/>
          <w:szCs w:val="22"/>
          <w:lang w:val="ca-ES"/>
        </w:rPr>
        <w:t>DESCRIPCIÓ</w:t>
      </w:r>
      <w:r w:rsidR="00B37A42">
        <w:rPr>
          <w:rFonts w:ascii="Arial" w:hAnsi="Arial" w:cs="Arial"/>
          <w:b/>
          <w:bCs/>
          <w:sz w:val="22"/>
          <w:szCs w:val="22"/>
          <w:lang w:val="ca-ES"/>
        </w:rPr>
        <w:t>N</w:t>
      </w:r>
    </w:p>
    <w:p w14:paraId="2ADED883" w14:textId="77777777" w:rsidR="005B7D41" w:rsidRDefault="005B7D41" w:rsidP="00F771A8">
      <w:pPr>
        <w:rPr>
          <w:rFonts w:ascii="Arial" w:hAnsi="Arial" w:cs="Arial"/>
          <w:b/>
          <w:bCs/>
          <w:sz w:val="22"/>
          <w:szCs w:val="22"/>
          <w:lang w:val="ca-ES"/>
        </w:rPr>
      </w:pPr>
    </w:p>
    <w:p w14:paraId="7424DE1C" w14:textId="7B0380B4" w:rsidR="00B505A3" w:rsidRDefault="00B505A3" w:rsidP="00C032A4">
      <w:pPr>
        <w:jc w:val="both"/>
        <w:rPr>
          <w:rFonts w:ascii="Arial" w:hAnsi="Arial" w:cs="Arial"/>
          <w:bCs/>
          <w:sz w:val="22"/>
          <w:szCs w:val="22"/>
          <w:lang w:val="ca-ES"/>
        </w:rPr>
      </w:pPr>
      <w:r w:rsidRPr="00B505A3">
        <w:rPr>
          <w:rFonts w:ascii="Arial" w:hAnsi="Arial" w:cs="Arial"/>
          <w:bCs/>
          <w:sz w:val="22"/>
          <w:szCs w:val="22"/>
          <w:lang w:val="ca-ES"/>
        </w:rPr>
        <w:t xml:space="preserve">La </w:t>
      </w:r>
      <w:proofErr w:type="spellStart"/>
      <w:r w:rsidRPr="00B505A3">
        <w:rPr>
          <w:rFonts w:ascii="Arial" w:hAnsi="Arial" w:cs="Arial"/>
          <w:bCs/>
          <w:sz w:val="22"/>
          <w:szCs w:val="22"/>
          <w:lang w:val="ca-ES"/>
        </w:rPr>
        <w:t>tarea</w:t>
      </w:r>
      <w:proofErr w:type="spellEnd"/>
      <w:r w:rsidRPr="00B505A3">
        <w:rPr>
          <w:rFonts w:ascii="Arial" w:hAnsi="Arial" w:cs="Arial"/>
          <w:bCs/>
          <w:sz w:val="22"/>
          <w:szCs w:val="22"/>
          <w:lang w:val="ca-ES"/>
        </w:rPr>
        <w:t xml:space="preserve"> que te </w:t>
      </w:r>
      <w:proofErr w:type="spellStart"/>
      <w:r w:rsidRPr="00B505A3">
        <w:rPr>
          <w:rFonts w:ascii="Arial" w:hAnsi="Arial" w:cs="Arial"/>
          <w:bCs/>
          <w:sz w:val="22"/>
          <w:szCs w:val="22"/>
          <w:lang w:val="ca-ES"/>
        </w:rPr>
        <w:t>proponemos</w:t>
      </w:r>
      <w:proofErr w:type="spellEnd"/>
      <w:r w:rsidRPr="00B505A3">
        <w:rPr>
          <w:rFonts w:ascii="Arial" w:hAnsi="Arial" w:cs="Arial"/>
          <w:bCs/>
          <w:sz w:val="22"/>
          <w:szCs w:val="22"/>
          <w:lang w:val="ca-ES"/>
        </w:rPr>
        <w:t xml:space="preserve"> </w:t>
      </w:r>
      <w:proofErr w:type="spellStart"/>
      <w:r w:rsidRPr="00B505A3">
        <w:rPr>
          <w:rFonts w:ascii="Arial" w:hAnsi="Arial" w:cs="Arial"/>
          <w:bCs/>
          <w:sz w:val="22"/>
          <w:szCs w:val="22"/>
          <w:lang w:val="ca-ES"/>
        </w:rPr>
        <w:t>hacer</w:t>
      </w:r>
      <w:proofErr w:type="spellEnd"/>
      <w:r w:rsidRPr="00B505A3">
        <w:rPr>
          <w:rFonts w:ascii="Arial" w:hAnsi="Arial" w:cs="Arial"/>
          <w:bCs/>
          <w:sz w:val="22"/>
          <w:szCs w:val="22"/>
          <w:lang w:val="ca-ES"/>
        </w:rPr>
        <w:t xml:space="preserve"> a </w:t>
      </w:r>
      <w:proofErr w:type="spellStart"/>
      <w:r w:rsidRPr="00B505A3">
        <w:rPr>
          <w:rFonts w:ascii="Arial" w:hAnsi="Arial" w:cs="Arial"/>
          <w:bCs/>
          <w:sz w:val="22"/>
          <w:szCs w:val="22"/>
          <w:lang w:val="ca-ES"/>
        </w:rPr>
        <w:t>nivel</w:t>
      </w:r>
      <w:proofErr w:type="spellEnd"/>
      <w:r w:rsidRPr="00B505A3">
        <w:rPr>
          <w:rFonts w:ascii="Arial" w:hAnsi="Arial" w:cs="Arial"/>
          <w:bCs/>
          <w:sz w:val="22"/>
          <w:szCs w:val="22"/>
          <w:lang w:val="ca-ES"/>
        </w:rPr>
        <w:t xml:space="preserve"> individual </w:t>
      </w:r>
      <w:proofErr w:type="spellStart"/>
      <w:r w:rsidRPr="00B505A3">
        <w:rPr>
          <w:rFonts w:ascii="Arial" w:hAnsi="Arial" w:cs="Arial"/>
          <w:bCs/>
          <w:sz w:val="22"/>
          <w:szCs w:val="22"/>
          <w:lang w:val="ca-ES"/>
        </w:rPr>
        <w:t>consiste</w:t>
      </w:r>
      <w:proofErr w:type="spellEnd"/>
      <w:r w:rsidRPr="00B505A3">
        <w:rPr>
          <w:rFonts w:ascii="Arial" w:hAnsi="Arial" w:cs="Arial"/>
          <w:bCs/>
          <w:sz w:val="22"/>
          <w:szCs w:val="22"/>
          <w:lang w:val="ca-ES"/>
        </w:rPr>
        <w:t xml:space="preserve"> en presentar </w:t>
      </w:r>
      <w:proofErr w:type="spellStart"/>
      <w:r w:rsidRPr="00B505A3">
        <w:rPr>
          <w:rFonts w:ascii="Arial" w:hAnsi="Arial" w:cs="Arial"/>
          <w:bCs/>
          <w:sz w:val="22"/>
          <w:szCs w:val="22"/>
          <w:lang w:val="ca-ES"/>
        </w:rPr>
        <w:t>audiovisualmente</w:t>
      </w:r>
      <w:proofErr w:type="spellEnd"/>
      <w:r w:rsidRPr="00B505A3">
        <w:rPr>
          <w:rFonts w:ascii="Arial" w:hAnsi="Arial" w:cs="Arial"/>
          <w:bCs/>
          <w:sz w:val="22"/>
          <w:szCs w:val="22"/>
          <w:lang w:val="ca-ES"/>
        </w:rPr>
        <w:t xml:space="preserve"> un </w:t>
      </w:r>
      <w:proofErr w:type="spellStart"/>
      <w:r w:rsidRPr="00B505A3">
        <w:rPr>
          <w:rFonts w:ascii="Arial" w:hAnsi="Arial" w:cs="Arial"/>
          <w:bCs/>
          <w:sz w:val="22"/>
          <w:szCs w:val="22"/>
          <w:lang w:val="ca-ES"/>
        </w:rPr>
        <w:t>lib</w:t>
      </w:r>
      <w:r w:rsidR="00A1041D">
        <w:rPr>
          <w:rFonts w:ascii="Arial" w:hAnsi="Arial" w:cs="Arial"/>
          <w:bCs/>
          <w:sz w:val="22"/>
          <w:szCs w:val="22"/>
          <w:lang w:val="ca-ES"/>
        </w:rPr>
        <w:t>ro</w:t>
      </w:r>
      <w:proofErr w:type="spellEnd"/>
      <w:r w:rsidR="00A1041D">
        <w:rPr>
          <w:rFonts w:ascii="Arial" w:hAnsi="Arial" w:cs="Arial"/>
          <w:bCs/>
          <w:sz w:val="22"/>
          <w:szCs w:val="22"/>
          <w:lang w:val="ca-ES"/>
        </w:rPr>
        <w:t xml:space="preserve"> </w:t>
      </w:r>
      <w:proofErr w:type="spellStart"/>
      <w:r w:rsidR="00A1041D">
        <w:rPr>
          <w:rFonts w:ascii="Arial" w:hAnsi="Arial" w:cs="Arial"/>
          <w:bCs/>
          <w:sz w:val="22"/>
          <w:szCs w:val="22"/>
          <w:lang w:val="ca-ES"/>
        </w:rPr>
        <w:t>álbum</w:t>
      </w:r>
      <w:proofErr w:type="spellEnd"/>
      <w:r w:rsidRPr="00B505A3">
        <w:rPr>
          <w:rFonts w:ascii="Arial" w:hAnsi="Arial" w:cs="Arial"/>
          <w:bCs/>
          <w:sz w:val="22"/>
          <w:szCs w:val="22"/>
          <w:lang w:val="ca-ES"/>
        </w:rPr>
        <w:t xml:space="preserve">. La </w:t>
      </w:r>
      <w:proofErr w:type="spellStart"/>
      <w:r w:rsidRPr="00B505A3">
        <w:rPr>
          <w:rFonts w:ascii="Arial" w:hAnsi="Arial" w:cs="Arial"/>
          <w:bCs/>
          <w:sz w:val="22"/>
          <w:szCs w:val="22"/>
          <w:lang w:val="ca-ES"/>
        </w:rPr>
        <w:t>presentación</w:t>
      </w:r>
      <w:proofErr w:type="spellEnd"/>
      <w:r w:rsidRPr="00B505A3">
        <w:rPr>
          <w:rFonts w:ascii="Arial" w:hAnsi="Arial" w:cs="Arial"/>
          <w:bCs/>
          <w:sz w:val="22"/>
          <w:szCs w:val="22"/>
          <w:lang w:val="ca-ES"/>
        </w:rPr>
        <w:t xml:space="preserve">, una </w:t>
      </w:r>
      <w:proofErr w:type="spellStart"/>
      <w:r w:rsidRPr="00B505A3">
        <w:rPr>
          <w:rFonts w:ascii="Arial" w:hAnsi="Arial" w:cs="Arial"/>
          <w:bCs/>
          <w:sz w:val="22"/>
          <w:szCs w:val="22"/>
          <w:lang w:val="ca-ES"/>
        </w:rPr>
        <w:t>vez</w:t>
      </w:r>
      <w:proofErr w:type="spellEnd"/>
      <w:r w:rsidRPr="00B505A3">
        <w:rPr>
          <w:rFonts w:ascii="Arial" w:hAnsi="Arial" w:cs="Arial"/>
          <w:bCs/>
          <w:sz w:val="22"/>
          <w:szCs w:val="22"/>
          <w:lang w:val="ca-ES"/>
        </w:rPr>
        <w:t xml:space="preserve"> </w:t>
      </w:r>
      <w:r>
        <w:rPr>
          <w:rFonts w:ascii="Arial" w:hAnsi="Arial" w:cs="Arial"/>
          <w:bCs/>
          <w:sz w:val="22"/>
          <w:szCs w:val="22"/>
          <w:lang w:val="ca-ES"/>
        </w:rPr>
        <w:t xml:space="preserve">editada, se </w:t>
      </w:r>
      <w:proofErr w:type="spellStart"/>
      <w:r>
        <w:rPr>
          <w:rFonts w:ascii="Arial" w:hAnsi="Arial" w:cs="Arial"/>
          <w:bCs/>
          <w:sz w:val="22"/>
          <w:szCs w:val="22"/>
          <w:lang w:val="ca-ES"/>
        </w:rPr>
        <w:t>debe</w:t>
      </w:r>
      <w:proofErr w:type="spellEnd"/>
      <w:r w:rsidRPr="00B505A3">
        <w:rPr>
          <w:rFonts w:ascii="Arial" w:hAnsi="Arial" w:cs="Arial"/>
          <w:bCs/>
          <w:sz w:val="22"/>
          <w:szCs w:val="22"/>
          <w:lang w:val="ca-ES"/>
        </w:rPr>
        <w:t xml:space="preserve"> colgar en </w:t>
      </w:r>
      <w:proofErr w:type="spellStart"/>
      <w:r w:rsidRPr="00B505A3">
        <w:rPr>
          <w:rFonts w:ascii="Arial" w:hAnsi="Arial" w:cs="Arial"/>
          <w:bCs/>
          <w:sz w:val="22"/>
          <w:szCs w:val="22"/>
          <w:lang w:val="ca-ES"/>
        </w:rPr>
        <w:t>youtube</w:t>
      </w:r>
      <w:proofErr w:type="spellEnd"/>
      <w:r w:rsidRPr="00B505A3">
        <w:rPr>
          <w:rFonts w:ascii="Arial" w:hAnsi="Arial" w:cs="Arial"/>
          <w:bCs/>
          <w:sz w:val="22"/>
          <w:szCs w:val="22"/>
          <w:lang w:val="ca-ES"/>
        </w:rPr>
        <w:t xml:space="preserve"> y </w:t>
      </w:r>
      <w:proofErr w:type="spellStart"/>
      <w:r w:rsidRPr="00B505A3">
        <w:rPr>
          <w:rFonts w:ascii="Arial" w:hAnsi="Arial" w:cs="Arial"/>
          <w:bCs/>
          <w:sz w:val="22"/>
          <w:szCs w:val="22"/>
          <w:lang w:val="ca-ES"/>
        </w:rPr>
        <w:t>enviarla</w:t>
      </w:r>
      <w:proofErr w:type="spellEnd"/>
      <w:r w:rsidRPr="00B505A3">
        <w:rPr>
          <w:rFonts w:ascii="Arial" w:hAnsi="Arial" w:cs="Arial"/>
          <w:bCs/>
          <w:sz w:val="22"/>
          <w:szCs w:val="22"/>
          <w:lang w:val="ca-ES"/>
        </w:rPr>
        <w:t xml:space="preserve"> </w:t>
      </w:r>
      <w:r w:rsidR="00291765">
        <w:rPr>
          <w:rFonts w:ascii="Arial" w:hAnsi="Arial" w:cs="Arial"/>
          <w:bCs/>
          <w:sz w:val="22"/>
          <w:szCs w:val="22"/>
          <w:lang w:val="ca-ES"/>
        </w:rPr>
        <w:t xml:space="preserve"> y </w:t>
      </w:r>
      <w:proofErr w:type="spellStart"/>
      <w:r>
        <w:rPr>
          <w:rFonts w:ascii="Arial" w:hAnsi="Arial" w:cs="Arial"/>
          <w:bCs/>
          <w:sz w:val="22"/>
          <w:szCs w:val="22"/>
          <w:lang w:val="ca-ES"/>
        </w:rPr>
        <w:t>colgar</w:t>
      </w:r>
      <w:r w:rsidR="0074458E">
        <w:rPr>
          <w:rFonts w:ascii="Arial" w:hAnsi="Arial" w:cs="Arial"/>
          <w:bCs/>
          <w:sz w:val="22"/>
          <w:szCs w:val="22"/>
          <w:lang w:val="ca-ES"/>
        </w:rPr>
        <w:t>la</w:t>
      </w:r>
      <w:proofErr w:type="spellEnd"/>
      <w:r w:rsidR="0074458E">
        <w:rPr>
          <w:rFonts w:ascii="Arial" w:hAnsi="Arial" w:cs="Arial"/>
          <w:bCs/>
          <w:sz w:val="22"/>
          <w:szCs w:val="22"/>
          <w:lang w:val="ca-ES"/>
        </w:rPr>
        <w:t xml:space="preserve"> en el </w:t>
      </w:r>
      <w:proofErr w:type="spellStart"/>
      <w:r w:rsidR="0074458E">
        <w:rPr>
          <w:rFonts w:ascii="Arial" w:hAnsi="Arial" w:cs="Arial"/>
          <w:bCs/>
          <w:sz w:val="22"/>
          <w:szCs w:val="22"/>
          <w:lang w:val="ca-ES"/>
        </w:rPr>
        <w:t>grupo</w:t>
      </w:r>
      <w:proofErr w:type="spellEnd"/>
      <w:r w:rsidR="0074458E">
        <w:rPr>
          <w:rFonts w:ascii="Arial" w:hAnsi="Arial" w:cs="Arial"/>
          <w:bCs/>
          <w:sz w:val="22"/>
          <w:szCs w:val="22"/>
          <w:lang w:val="ca-ES"/>
        </w:rPr>
        <w:t xml:space="preserve"> del </w:t>
      </w:r>
      <w:proofErr w:type="spellStart"/>
      <w:r w:rsidR="0074458E">
        <w:rPr>
          <w:rFonts w:ascii="Arial" w:hAnsi="Arial" w:cs="Arial"/>
          <w:bCs/>
          <w:sz w:val="22"/>
          <w:szCs w:val="22"/>
          <w:lang w:val="ca-ES"/>
        </w:rPr>
        <w:t>Moodle</w:t>
      </w:r>
      <w:proofErr w:type="spellEnd"/>
      <w:r>
        <w:rPr>
          <w:rFonts w:ascii="Arial" w:hAnsi="Arial" w:cs="Arial"/>
          <w:bCs/>
          <w:sz w:val="22"/>
          <w:szCs w:val="22"/>
          <w:lang w:val="ca-ES"/>
        </w:rPr>
        <w:t>.</w:t>
      </w:r>
    </w:p>
    <w:p w14:paraId="75CAC36C" w14:textId="77777777" w:rsidR="00291765" w:rsidRDefault="00291765" w:rsidP="00C032A4">
      <w:pPr>
        <w:jc w:val="both"/>
        <w:rPr>
          <w:rFonts w:ascii="Arial" w:hAnsi="Arial" w:cs="Arial"/>
          <w:bCs/>
          <w:sz w:val="22"/>
          <w:szCs w:val="22"/>
          <w:lang w:val="ca-ES"/>
        </w:rPr>
      </w:pPr>
    </w:p>
    <w:p w14:paraId="74F6CC87" w14:textId="0B64CB17" w:rsidR="00B505A3" w:rsidRDefault="00B505A3" w:rsidP="00B505A3">
      <w:pPr>
        <w:jc w:val="both"/>
        <w:rPr>
          <w:rFonts w:ascii="Arial" w:hAnsi="Arial" w:cs="Arial"/>
          <w:bCs/>
          <w:sz w:val="22"/>
          <w:szCs w:val="22"/>
          <w:lang w:val="ca-ES"/>
        </w:rPr>
      </w:pPr>
      <w:r w:rsidRPr="00B505A3">
        <w:rPr>
          <w:rFonts w:ascii="Arial" w:hAnsi="Arial" w:cs="Arial"/>
          <w:bCs/>
          <w:sz w:val="22"/>
          <w:szCs w:val="22"/>
          <w:lang w:val="ca-ES"/>
        </w:rPr>
        <w:t>El motivo es doble:</w:t>
      </w:r>
      <w:r>
        <w:rPr>
          <w:rFonts w:ascii="Arial" w:hAnsi="Arial" w:cs="Arial"/>
          <w:bCs/>
          <w:sz w:val="22"/>
          <w:szCs w:val="22"/>
          <w:lang w:val="ca-ES"/>
        </w:rPr>
        <w:t xml:space="preserve"> </w:t>
      </w:r>
      <w:r w:rsidRPr="00B505A3">
        <w:rPr>
          <w:rFonts w:ascii="Arial" w:hAnsi="Arial" w:cs="Arial"/>
          <w:bCs/>
          <w:sz w:val="22"/>
          <w:szCs w:val="22"/>
          <w:lang w:val="ca-ES"/>
        </w:rPr>
        <w:t xml:space="preserve">Por un </w:t>
      </w:r>
      <w:proofErr w:type="spellStart"/>
      <w:r w:rsidRPr="00B505A3">
        <w:rPr>
          <w:rFonts w:ascii="Arial" w:hAnsi="Arial" w:cs="Arial"/>
          <w:bCs/>
          <w:sz w:val="22"/>
          <w:szCs w:val="22"/>
          <w:lang w:val="ca-ES"/>
        </w:rPr>
        <w:t>lado</w:t>
      </w:r>
      <w:proofErr w:type="spellEnd"/>
      <w:r w:rsidR="00A1041D">
        <w:rPr>
          <w:rFonts w:ascii="Arial" w:hAnsi="Arial" w:cs="Arial"/>
          <w:bCs/>
          <w:sz w:val="22"/>
          <w:szCs w:val="22"/>
          <w:lang w:val="ca-ES"/>
        </w:rPr>
        <w:t>,</w:t>
      </w:r>
      <w:r w:rsidRPr="00B505A3">
        <w:rPr>
          <w:rFonts w:ascii="Arial" w:hAnsi="Arial" w:cs="Arial"/>
          <w:bCs/>
          <w:sz w:val="22"/>
          <w:szCs w:val="22"/>
          <w:lang w:val="ca-ES"/>
        </w:rPr>
        <w:t xml:space="preserve"> para ver </w:t>
      </w:r>
      <w:proofErr w:type="spellStart"/>
      <w:r w:rsidRPr="00B505A3">
        <w:rPr>
          <w:rFonts w:ascii="Arial" w:hAnsi="Arial" w:cs="Arial"/>
          <w:bCs/>
          <w:sz w:val="22"/>
          <w:szCs w:val="22"/>
          <w:lang w:val="ca-ES"/>
        </w:rPr>
        <w:t>cuáles</w:t>
      </w:r>
      <w:proofErr w:type="spellEnd"/>
      <w:r w:rsidRPr="00B505A3">
        <w:rPr>
          <w:rFonts w:ascii="Arial" w:hAnsi="Arial" w:cs="Arial"/>
          <w:bCs/>
          <w:sz w:val="22"/>
          <w:szCs w:val="22"/>
          <w:lang w:val="ca-ES"/>
        </w:rPr>
        <w:t xml:space="preserve"> son los gustos </w:t>
      </w:r>
      <w:proofErr w:type="spellStart"/>
      <w:r w:rsidRPr="00B505A3">
        <w:rPr>
          <w:rFonts w:ascii="Arial" w:hAnsi="Arial" w:cs="Arial"/>
          <w:bCs/>
          <w:sz w:val="22"/>
          <w:szCs w:val="22"/>
          <w:lang w:val="ca-ES"/>
        </w:rPr>
        <w:t>literarios</w:t>
      </w:r>
      <w:proofErr w:type="spellEnd"/>
      <w:r w:rsidRPr="00B505A3">
        <w:rPr>
          <w:rFonts w:ascii="Arial" w:hAnsi="Arial" w:cs="Arial"/>
          <w:bCs/>
          <w:sz w:val="22"/>
          <w:szCs w:val="22"/>
          <w:lang w:val="ca-ES"/>
        </w:rPr>
        <w:t xml:space="preserve"> del </w:t>
      </w:r>
      <w:proofErr w:type="spellStart"/>
      <w:r w:rsidRPr="00B505A3">
        <w:rPr>
          <w:rFonts w:ascii="Arial" w:hAnsi="Arial" w:cs="Arial"/>
          <w:bCs/>
          <w:sz w:val="22"/>
          <w:szCs w:val="22"/>
          <w:lang w:val="ca-ES"/>
        </w:rPr>
        <w:t>grupo</w:t>
      </w:r>
      <w:proofErr w:type="spellEnd"/>
      <w:r w:rsidRPr="00B505A3">
        <w:rPr>
          <w:rFonts w:ascii="Arial" w:hAnsi="Arial" w:cs="Arial"/>
          <w:bCs/>
          <w:sz w:val="22"/>
          <w:szCs w:val="22"/>
          <w:lang w:val="ca-ES"/>
        </w:rPr>
        <w:t xml:space="preserve"> </w:t>
      </w:r>
      <w:proofErr w:type="spellStart"/>
      <w:r w:rsidRPr="00B505A3">
        <w:rPr>
          <w:rFonts w:ascii="Arial" w:hAnsi="Arial" w:cs="Arial"/>
          <w:bCs/>
          <w:sz w:val="22"/>
          <w:szCs w:val="22"/>
          <w:lang w:val="ca-ES"/>
        </w:rPr>
        <w:t>clase</w:t>
      </w:r>
      <w:proofErr w:type="spellEnd"/>
      <w:r w:rsidRPr="00B505A3">
        <w:rPr>
          <w:rFonts w:ascii="Arial" w:hAnsi="Arial" w:cs="Arial"/>
          <w:bCs/>
          <w:sz w:val="22"/>
          <w:szCs w:val="22"/>
          <w:lang w:val="ca-ES"/>
        </w:rPr>
        <w:t xml:space="preserve">; en </w:t>
      </w:r>
      <w:proofErr w:type="spellStart"/>
      <w:r w:rsidRPr="00B505A3">
        <w:rPr>
          <w:rFonts w:ascii="Arial" w:hAnsi="Arial" w:cs="Arial"/>
          <w:bCs/>
          <w:sz w:val="22"/>
          <w:szCs w:val="22"/>
          <w:lang w:val="ca-ES"/>
        </w:rPr>
        <w:t>segundo</w:t>
      </w:r>
      <w:proofErr w:type="spellEnd"/>
      <w:r w:rsidRPr="00B505A3">
        <w:rPr>
          <w:rFonts w:ascii="Arial" w:hAnsi="Arial" w:cs="Arial"/>
          <w:bCs/>
          <w:sz w:val="22"/>
          <w:szCs w:val="22"/>
          <w:lang w:val="ca-ES"/>
        </w:rPr>
        <w:t xml:space="preserve"> </w:t>
      </w:r>
      <w:proofErr w:type="spellStart"/>
      <w:r w:rsidRPr="00B505A3">
        <w:rPr>
          <w:rFonts w:ascii="Arial" w:hAnsi="Arial" w:cs="Arial"/>
          <w:bCs/>
          <w:sz w:val="22"/>
          <w:szCs w:val="22"/>
          <w:lang w:val="ca-ES"/>
        </w:rPr>
        <w:t>lugar</w:t>
      </w:r>
      <w:proofErr w:type="spellEnd"/>
      <w:r w:rsidRPr="00B505A3">
        <w:rPr>
          <w:rFonts w:ascii="Arial" w:hAnsi="Arial" w:cs="Arial"/>
          <w:bCs/>
          <w:sz w:val="22"/>
          <w:szCs w:val="22"/>
          <w:lang w:val="ca-ES"/>
        </w:rPr>
        <w:t xml:space="preserve">, para </w:t>
      </w:r>
      <w:proofErr w:type="spellStart"/>
      <w:r w:rsidRPr="00B505A3">
        <w:rPr>
          <w:rFonts w:ascii="Arial" w:hAnsi="Arial" w:cs="Arial"/>
          <w:bCs/>
          <w:sz w:val="22"/>
          <w:szCs w:val="22"/>
          <w:lang w:val="ca-ES"/>
        </w:rPr>
        <w:t>favorecer</w:t>
      </w:r>
      <w:proofErr w:type="spellEnd"/>
      <w:r w:rsidRPr="00B505A3">
        <w:rPr>
          <w:rFonts w:ascii="Arial" w:hAnsi="Arial" w:cs="Arial"/>
          <w:bCs/>
          <w:sz w:val="22"/>
          <w:szCs w:val="22"/>
          <w:lang w:val="ca-ES"/>
        </w:rPr>
        <w:t xml:space="preserve"> el </w:t>
      </w:r>
      <w:proofErr w:type="spellStart"/>
      <w:r w:rsidRPr="00B505A3">
        <w:rPr>
          <w:rFonts w:ascii="Arial" w:hAnsi="Arial" w:cs="Arial"/>
          <w:bCs/>
          <w:sz w:val="22"/>
          <w:szCs w:val="22"/>
          <w:lang w:val="ca-ES"/>
        </w:rPr>
        <w:t>desarrollo</w:t>
      </w:r>
      <w:proofErr w:type="spellEnd"/>
      <w:r w:rsidRPr="00B505A3">
        <w:rPr>
          <w:rFonts w:ascii="Arial" w:hAnsi="Arial" w:cs="Arial"/>
          <w:bCs/>
          <w:sz w:val="22"/>
          <w:szCs w:val="22"/>
          <w:lang w:val="ca-ES"/>
        </w:rPr>
        <w:t xml:space="preserve"> de las </w:t>
      </w:r>
      <w:proofErr w:type="spellStart"/>
      <w:r w:rsidRPr="00B505A3">
        <w:rPr>
          <w:rFonts w:ascii="Arial" w:hAnsi="Arial" w:cs="Arial"/>
          <w:bCs/>
          <w:sz w:val="22"/>
          <w:szCs w:val="22"/>
          <w:lang w:val="ca-ES"/>
        </w:rPr>
        <w:t>TIC</w:t>
      </w:r>
      <w:r w:rsidR="00A1041D">
        <w:rPr>
          <w:rFonts w:ascii="Arial" w:hAnsi="Arial" w:cs="Arial"/>
          <w:bCs/>
          <w:sz w:val="22"/>
          <w:szCs w:val="22"/>
          <w:lang w:val="ca-ES"/>
        </w:rPr>
        <w:t>s</w:t>
      </w:r>
      <w:proofErr w:type="spellEnd"/>
      <w:r w:rsidRPr="00B505A3">
        <w:rPr>
          <w:rFonts w:ascii="Arial" w:hAnsi="Arial" w:cs="Arial"/>
          <w:bCs/>
          <w:sz w:val="22"/>
          <w:szCs w:val="22"/>
          <w:lang w:val="ca-ES"/>
        </w:rPr>
        <w:t xml:space="preserve"> en el campo de la literatura.</w:t>
      </w:r>
    </w:p>
    <w:p w14:paraId="53690CE3" w14:textId="77777777" w:rsidR="00D55A7A" w:rsidRDefault="00D55A7A" w:rsidP="00B505A3">
      <w:pPr>
        <w:jc w:val="both"/>
        <w:rPr>
          <w:rFonts w:ascii="Arial" w:hAnsi="Arial" w:cs="Arial"/>
          <w:bCs/>
          <w:sz w:val="22"/>
          <w:szCs w:val="22"/>
          <w:lang w:val="ca-ES"/>
        </w:rPr>
      </w:pPr>
    </w:p>
    <w:p w14:paraId="002044B9" w14:textId="6A1C076C" w:rsidR="00D55A7A" w:rsidRDefault="00D55A7A" w:rsidP="00B505A3">
      <w:pPr>
        <w:jc w:val="both"/>
        <w:rPr>
          <w:rFonts w:ascii="Arial" w:hAnsi="Arial" w:cs="Arial"/>
          <w:bCs/>
          <w:sz w:val="22"/>
          <w:szCs w:val="22"/>
          <w:lang w:val="ca-ES"/>
        </w:rPr>
      </w:pPr>
      <w:proofErr w:type="spellStart"/>
      <w:r>
        <w:rPr>
          <w:rFonts w:ascii="Arial" w:hAnsi="Arial" w:cs="Arial"/>
          <w:bCs/>
          <w:sz w:val="22"/>
          <w:szCs w:val="22"/>
          <w:lang w:val="ca-ES"/>
        </w:rPr>
        <w:t>Según</w:t>
      </w:r>
      <w:proofErr w:type="spellEnd"/>
      <w:r>
        <w:rPr>
          <w:rFonts w:ascii="Arial" w:hAnsi="Arial" w:cs="Arial"/>
          <w:bCs/>
          <w:sz w:val="22"/>
          <w:szCs w:val="22"/>
          <w:lang w:val="ca-ES"/>
        </w:rPr>
        <w:t xml:space="preserve"> Rosa Tabernero (2013), el tràiler de </w:t>
      </w:r>
      <w:proofErr w:type="spellStart"/>
      <w:r>
        <w:rPr>
          <w:rFonts w:ascii="Arial" w:hAnsi="Arial" w:cs="Arial"/>
          <w:bCs/>
          <w:sz w:val="22"/>
          <w:szCs w:val="22"/>
          <w:lang w:val="ca-ES"/>
        </w:rPr>
        <w:t>libros</w:t>
      </w:r>
      <w:proofErr w:type="spellEnd"/>
      <w:r>
        <w:rPr>
          <w:rFonts w:ascii="Arial" w:hAnsi="Arial" w:cs="Arial"/>
          <w:bCs/>
          <w:sz w:val="22"/>
          <w:szCs w:val="22"/>
          <w:lang w:val="ca-ES"/>
        </w:rPr>
        <w:t xml:space="preserve"> es:</w:t>
      </w:r>
    </w:p>
    <w:p w14:paraId="350B4AC7" w14:textId="77777777" w:rsidR="00D55A7A" w:rsidRDefault="00D55A7A" w:rsidP="00B505A3">
      <w:pPr>
        <w:jc w:val="both"/>
        <w:rPr>
          <w:rFonts w:ascii="Arial" w:hAnsi="Arial" w:cs="Arial"/>
          <w:bCs/>
          <w:sz w:val="22"/>
          <w:szCs w:val="22"/>
          <w:lang w:val="ca-ES"/>
        </w:rPr>
      </w:pPr>
    </w:p>
    <w:p w14:paraId="2A7829D5" w14:textId="77777777" w:rsidR="00D55A7A" w:rsidRPr="0089095D" w:rsidRDefault="00D55A7A" w:rsidP="0089095D">
      <w:pPr>
        <w:jc w:val="both"/>
        <w:rPr>
          <w:rFonts w:ascii="Arial" w:eastAsia="Times New Roman" w:hAnsi="Arial" w:cs="Arial"/>
          <w:i/>
          <w:color w:val="000000"/>
          <w:sz w:val="22"/>
          <w:szCs w:val="22"/>
          <w:shd w:val="clear" w:color="auto" w:fill="E6E6E6"/>
          <w:lang w:val="es-ES" w:eastAsia="es-ES"/>
        </w:rPr>
      </w:pPr>
      <w:r w:rsidRPr="0089095D">
        <w:rPr>
          <w:rFonts w:ascii="Arial" w:eastAsia="Times New Roman" w:hAnsi="Arial" w:cs="Arial"/>
          <w:i/>
          <w:color w:val="000000"/>
          <w:sz w:val="22"/>
          <w:szCs w:val="22"/>
          <w:shd w:val="clear" w:color="auto" w:fill="E6E6E6"/>
          <w:lang w:val="es-ES" w:eastAsia="es-ES"/>
        </w:rPr>
        <w:t xml:space="preserve">Un instrumento de promoción de un libro en formato de vídeo que emplea técnicas similares a las que utiliza el tráiler cinematográfico con la peculiaridad de que circula por Internet, es decir, se difunde a través de las redes sociales. Por tanto, se define como un modo de promoción que tiene que ver con un lector, el del siglo XXI, que se desenvuelve de una forma natural en las redes sociales y recibe la información a través de soportes multimedia que integran palabra, imagen y sonido de naturaleza </w:t>
      </w:r>
      <w:proofErr w:type="spellStart"/>
      <w:r w:rsidRPr="0089095D">
        <w:rPr>
          <w:rFonts w:ascii="Arial" w:eastAsia="Times New Roman" w:hAnsi="Arial" w:cs="Arial"/>
          <w:i/>
          <w:color w:val="000000"/>
          <w:sz w:val="22"/>
          <w:szCs w:val="22"/>
          <w:shd w:val="clear" w:color="auto" w:fill="E6E6E6"/>
          <w:lang w:val="es-ES" w:eastAsia="es-ES"/>
        </w:rPr>
        <w:t>hipertextual</w:t>
      </w:r>
      <w:proofErr w:type="spellEnd"/>
      <w:r w:rsidRPr="0089095D">
        <w:rPr>
          <w:rFonts w:ascii="Arial" w:eastAsia="Times New Roman" w:hAnsi="Arial" w:cs="Arial"/>
          <w:i/>
          <w:color w:val="000000"/>
          <w:sz w:val="22"/>
          <w:szCs w:val="22"/>
          <w:shd w:val="clear" w:color="auto" w:fill="E6E6E6"/>
          <w:lang w:val="es-ES" w:eastAsia="es-ES"/>
        </w:rPr>
        <w:t>.</w:t>
      </w:r>
    </w:p>
    <w:p w14:paraId="0AFDB69B" w14:textId="77777777" w:rsidR="001B03BB" w:rsidRDefault="001B03BB" w:rsidP="00B505A3">
      <w:pPr>
        <w:jc w:val="both"/>
        <w:rPr>
          <w:rFonts w:ascii="Arial" w:hAnsi="Arial" w:cs="Arial"/>
          <w:bCs/>
          <w:sz w:val="22"/>
          <w:szCs w:val="22"/>
          <w:lang w:val="ca-ES"/>
        </w:rPr>
      </w:pPr>
    </w:p>
    <w:p w14:paraId="2044C08E" w14:textId="77777777" w:rsidR="00B505A3" w:rsidRDefault="00B505A3" w:rsidP="00B505A3">
      <w:pPr>
        <w:jc w:val="both"/>
        <w:rPr>
          <w:rFonts w:ascii="Arial" w:hAnsi="Arial" w:cs="Arial"/>
          <w:bCs/>
          <w:sz w:val="22"/>
          <w:szCs w:val="22"/>
          <w:lang w:val="ca-ES"/>
        </w:rPr>
      </w:pPr>
    </w:p>
    <w:p w14:paraId="595AD60A" w14:textId="3B114304" w:rsidR="00F771A8" w:rsidRPr="00AC59B7" w:rsidRDefault="00F771A8" w:rsidP="00B505A3">
      <w:pPr>
        <w:jc w:val="both"/>
        <w:rPr>
          <w:rFonts w:ascii="Arial" w:hAnsi="Arial" w:cs="Arial"/>
          <w:b/>
          <w:bCs/>
          <w:sz w:val="22"/>
          <w:szCs w:val="22"/>
        </w:rPr>
      </w:pPr>
      <w:r w:rsidRPr="00AC59B7">
        <w:rPr>
          <w:rFonts w:ascii="Arial" w:hAnsi="Arial" w:cs="Arial"/>
          <w:sz w:val="22"/>
          <w:szCs w:val="22"/>
        </w:rPr>
        <w:sym w:font="Wingdings" w:char="F0D8"/>
      </w:r>
      <w:r w:rsidRPr="00AC59B7">
        <w:rPr>
          <w:rFonts w:ascii="Arial" w:hAnsi="Arial" w:cs="Arial"/>
          <w:sz w:val="22"/>
          <w:szCs w:val="22"/>
        </w:rPr>
        <w:t xml:space="preserve"> </w:t>
      </w:r>
      <w:r w:rsidR="00AC59B7" w:rsidRPr="00AC59B7">
        <w:rPr>
          <w:rFonts w:ascii="Arial" w:hAnsi="Arial" w:cs="Arial"/>
          <w:b/>
          <w:bCs/>
          <w:sz w:val="22"/>
          <w:szCs w:val="22"/>
        </w:rPr>
        <w:t>OBJETIVOS</w:t>
      </w:r>
    </w:p>
    <w:p w14:paraId="0CD2142E" w14:textId="77777777" w:rsidR="00F771A8" w:rsidRDefault="00F771A8">
      <w:pPr>
        <w:rPr>
          <w:lang w:val="es-ES"/>
        </w:rPr>
      </w:pPr>
    </w:p>
    <w:p w14:paraId="6E4A1CB0" w14:textId="3DA6CCA1" w:rsidR="00CF7655" w:rsidRPr="00697E58" w:rsidRDefault="00542CCA" w:rsidP="00DC44C0">
      <w:pPr>
        <w:jc w:val="both"/>
        <w:rPr>
          <w:rFonts w:ascii="Arial" w:hAnsi="Arial" w:cs="Arial"/>
          <w:sz w:val="22"/>
          <w:szCs w:val="22"/>
          <w:lang w:val="es-ES"/>
        </w:rPr>
      </w:pPr>
      <w:r w:rsidRPr="00542CCA">
        <w:rPr>
          <w:rFonts w:ascii="Arial" w:hAnsi="Arial" w:cs="Arial"/>
          <w:sz w:val="22"/>
          <w:szCs w:val="22"/>
          <w:lang w:val="es-ES"/>
        </w:rPr>
        <w:t>- Diseñar, editar y colgar la present</w:t>
      </w:r>
      <w:r w:rsidR="00A1041D">
        <w:rPr>
          <w:rFonts w:ascii="Arial" w:hAnsi="Arial" w:cs="Arial"/>
          <w:sz w:val="22"/>
          <w:szCs w:val="22"/>
          <w:lang w:val="es-ES"/>
        </w:rPr>
        <w:t xml:space="preserve">ación audiovisual de un libro, un libro álbum o </w:t>
      </w:r>
      <w:r w:rsidRPr="00542CCA">
        <w:rPr>
          <w:rFonts w:ascii="Arial" w:hAnsi="Arial" w:cs="Arial"/>
          <w:sz w:val="22"/>
          <w:szCs w:val="22"/>
          <w:lang w:val="es-ES"/>
        </w:rPr>
        <w:t>cómic recomendado</w:t>
      </w:r>
      <w:r w:rsidR="00A1041D">
        <w:rPr>
          <w:rFonts w:ascii="Arial" w:hAnsi="Arial" w:cs="Arial"/>
          <w:sz w:val="22"/>
          <w:szCs w:val="22"/>
          <w:lang w:val="es-ES"/>
        </w:rPr>
        <w:t>s</w:t>
      </w:r>
      <w:r w:rsidRPr="00542CCA">
        <w:rPr>
          <w:rFonts w:ascii="Arial" w:hAnsi="Arial" w:cs="Arial"/>
          <w:sz w:val="22"/>
          <w:szCs w:val="22"/>
          <w:lang w:val="es-ES"/>
        </w:rPr>
        <w:t xml:space="preserve">, </w:t>
      </w:r>
      <w:r w:rsidR="00A1041D">
        <w:rPr>
          <w:rFonts w:ascii="Arial" w:hAnsi="Arial" w:cs="Arial"/>
          <w:sz w:val="22"/>
          <w:szCs w:val="22"/>
          <w:lang w:val="es-ES"/>
        </w:rPr>
        <w:t>que tenga su</w:t>
      </w:r>
      <w:r w:rsidR="00F738F7">
        <w:rPr>
          <w:rFonts w:ascii="Arial" w:hAnsi="Arial" w:cs="Arial"/>
          <w:sz w:val="22"/>
          <w:szCs w:val="22"/>
          <w:lang w:val="es-ES"/>
        </w:rPr>
        <w:t xml:space="preserve"> anim</w:t>
      </w:r>
      <w:r>
        <w:rPr>
          <w:rFonts w:ascii="Arial" w:hAnsi="Arial" w:cs="Arial"/>
          <w:sz w:val="22"/>
          <w:szCs w:val="22"/>
          <w:lang w:val="es-ES"/>
        </w:rPr>
        <w:t xml:space="preserve">ación </w:t>
      </w:r>
      <w:r w:rsidRPr="00542CCA">
        <w:rPr>
          <w:rFonts w:ascii="Arial" w:hAnsi="Arial" w:cs="Arial"/>
          <w:sz w:val="22"/>
          <w:szCs w:val="22"/>
          <w:lang w:val="es-ES"/>
        </w:rPr>
        <w:t xml:space="preserve">mediante la realización </w:t>
      </w:r>
      <w:r w:rsidR="00706B3D">
        <w:rPr>
          <w:rFonts w:ascii="Arial" w:hAnsi="Arial" w:cs="Arial"/>
          <w:sz w:val="22"/>
          <w:szCs w:val="22"/>
          <w:lang w:val="es-ES"/>
        </w:rPr>
        <w:t xml:space="preserve">de un </w:t>
      </w:r>
      <w:proofErr w:type="spellStart"/>
      <w:r w:rsidR="00706B3D">
        <w:rPr>
          <w:rFonts w:ascii="Arial" w:hAnsi="Arial" w:cs="Arial"/>
          <w:sz w:val="22"/>
          <w:szCs w:val="22"/>
          <w:lang w:val="es-ES"/>
        </w:rPr>
        <w:t>booktrailer</w:t>
      </w:r>
      <w:proofErr w:type="spellEnd"/>
      <w:r w:rsidR="00706B3D">
        <w:rPr>
          <w:rFonts w:ascii="Arial" w:hAnsi="Arial" w:cs="Arial"/>
          <w:sz w:val="22"/>
          <w:szCs w:val="22"/>
          <w:lang w:val="es-ES"/>
        </w:rPr>
        <w:t>.</w:t>
      </w:r>
    </w:p>
    <w:p w14:paraId="2C3B701E" w14:textId="77777777" w:rsidR="00CF7655" w:rsidRDefault="00CF7655">
      <w:pPr>
        <w:rPr>
          <w:lang w:val="es-ES"/>
        </w:rPr>
      </w:pPr>
    </w:p>
    <w:p w14:paraId="7F490330" w14:textId="2535D42B" w:rsidR="00CF7655" w:rsidRPr="00AC59B7" w:rsidRDefault="00CF7655" w:rsidP="00CF7655">
      <w:pPr>
        <w:pStyle w:val="Ttulo2"/>
        <w:rPr>
          <w:rFonts w:ascii="Arial" w:hAnsi="Arial" w:cs="Arial"/>
          <w:b/>
          <w:bCs/>
          <w:color w:val="auto"/>
          <w:sz w:val="22"/>
          <w:szCs w:val="22"/>
        </w:rPr>
      </w:pPr>
      <w:r w:rsidRPr="00AC59B7">
        <w:rPr>
          <w:rFonts w:ascii="Arial" w:hAnsi="Arial" w:cs="Arial"/>
          <w:color w:val="auto"/>
          <w:sz w:val="22"/>
          <w:szCs w:val="22"/>
        </w:rPr>
        <w:sym w:font="Wingdings" w:char="F0D8"/>
      </w:r>
      <w:r w:rsidRPr="00AC59B7">
        <w:rPr>
          <w:rFonts w:ascii="Arial" w:hAnsi="Arial" w:cs="Arial"/>
          <w:sz w:val="22"/>
          <w:szCs w:val="22"/>
        </w:rPr>
        <w:t xml:space="preserve"> </w:t>
      </w:r>
      <w:r w:rsidR="00192DFC" w:rsidRPr="00AC59B7">
        <w:rPr>
          <w:rFonts w:ascii="Arial" w:hAnsi="Arial" w:cs="Arial"/>
          <w:b/>
          <w:bCs/>
          <w:color w:val="auto"/>
          <w:sz w:val="22"/>
          <w:szCs w:val="22"/>
        </w:rPr>
        <w:t xml:space="preserve">FASES DE LA </w:t>
      </w:r>
      <w:r w:rsidR="00AC59B7" w:rsidRPr="00AC59B7">
        <w:rPr>
          <w:rFonts w:ascii="Arial" w:hAnsi="Arial" w:cs="Arial"/>
          <w:b/>
          <w:bCs/>
          <w:color w:val="auto"/>
          <w:sz w:val="22"/>
          <w:szCs w:val="22"/>
        </w:rPr>
        <w:t>TAREA</w:t>
      </w:r>
    </w:p>
    <w:p w14:paraId="2F0C55E7" w14:textId="77777777" w:rsidR="00E41507" w:rsidRDefault="00E41507" w:rsidP="00E41507">
      <w:pPr>
        <w:rPr>
          <w:lang w:val="ca-ES" w:eastAsia="es-ES"/>
        </w:rPr>
      </w:pPr>
    </w:p>
    <w:p w14:paraId="7A00639D" w14:textId="2AB7F981" w:rsidR="00B274C2" w:rsidRPr="00B274C2" w:rsidRDefault="00B274C2" w:rsidP="00B274C2">
      <w:pPr>
        <w:jc w:val="both"/>
        <w:rPr>
          <w:rFonts w:ascii="Arial" w:hAnsi="Arial" w:cs="Arial"/>
          <w:sz w:val="22"/>
          <w:szCs w:val="22"/>
          <w:lang w:val="ca-ES" w:eastAsia="es-ES"/>
        </w:rPr>
      </w:pPr>
      <w:r w:rsidRPr="00B274C2">
        <w:rPr>
          <w:rFonts w:ascii="Arial" w:hAnsi="Arial" w:cs="Arial"/>
          <w:sz w:val="22"/>
          <w:szCs w:val="22"/>
          <w:lang w:val="ca-ES" w:eastAsia="es-ES"/>
        </w:rPr>
        <w:t xml:space="preserve">La </w:t>
      </w:r>
      <w:proofErr w:type="spellStart"/>
      <w:r w:rsidRPr="00B274C2">
        <w:rPr>
          <w:rFonts w:ascii="Arial" w:hAnsi="Arial" w:cs="Arial"/>
          <w:sz w:val="22"/>
          <w:szCs w:val="22"/>
          <w:lang w:val="ca-ES" w:eastAsia="es-ES"/>
        </w:rPr>
        <w:t>re</w:t>
      </w:r>
      <w:r w:rsidR="00A1041D">
        <w:rPr>
          <w:rFonts w:ascii="Arial" w:hAnsi="Arial" w:cs="Arial"/>
          <w:sz w:val="22"/>
          <w:szCs w:val="22"/>
          <w:lang w:val="ca-ES" w:eastAsia="es-ES"/>
        </w:rPr>
        <w:t>alización</w:t>
      </w:r>
      <w:proofErr w:type="spellEnd"/>
      <w:r w:rsidR="00A1041D">
        <w:rPr>
          <w:rFonts w:ascii="Arial" w:hAnsi="Arial" w:cs="Arial"/>
          <w:sz w:val="22"/>
          <w:szCs w:val="22"/>
          <w:lang w:val="ca-ES" w:eastAsia="es-ES"/>
        </w:rPr>
        <w:t xml:space="preserve"> de un </w:t>
      </w:r>
      <w:proofErr w:type="spellStart"/>
      <w:r w:rsidR="00A1041D">
        <w:rPr>
          <w:rFonts w:ascii="Arial" w:hAnsi="Arial" w:cs="Arial"/>
          <w:sz w:val="22"/>
          <w:szCs w:val="22"/>
          <w:lang w:val="ca-ES" w:eastAsia="es-ES"/>
        </w:rPr>
        <w:t>booktraiiler</w:t>
      </w:r>
      <w:proofErr w:type="spellEnd"/>
      <w:r w:rsidR="00A1041D">
        <w:rPr>
          <w:rFonts w:ascii="Arial" w:hAnsi="Arial" w:cs="Arial"/>
          <w:sz w:val="22"/>
          <w:szCs w:val="22"/>
          <w:lang w:val="ca-ES" w:eastAsia="es-ES"/>
        </w:rPr>
        <w:t xml:space="preserve"> se </w:t>
      </w:r>
      <w:proofErr w:type="spellStart"/>
      <w:r w:rsidR="00A1041D">
        <w:rPr>
          <w:rFonts w:ascii="Arial" w:hAnsi="Arial" w:cs="Arial"/>
          <w:sz w:val="22"/>
          <w:szCs w:val="22"/>
          <w:lang w:val="ca-ES" w:eastAsia="es-ES"/>
        </w:rPr>
        <w:t>divide</w:t>
      </w:r>
      <w:proofErr w:type="spellEnd"/>
      <w:r w:rsidRPr="00B274C2">
        <w:rPr>
          <w:rFonts w:ascii="Arial" w:hAnsi="Arial" w:cs="Arial"/>
          <w:sz w:val="22"/>
          <w:szCs w:val="22"/>
          <w:lang w:val="ca-ES" w:eastAsia="es-ES"/>
        </w:rPr>
        <w:t xml:space="preserve"> en tres fases. La primera es la fase </w:t>
      </w:r>
      <w:r w:rsidR="00271CA7">
        <w:rPr>
          <w:rFonts w:ascii="Arial" w:hAnsi="Arial" w:cs="Arial"/>
          <w:sz w:val="22"/>
          <w:szCs w:val="22"/>
          <w:lang w:val="ca-ES" w:eastAsia="es-ES"/>
        </w:rPr>
        <w:t xml:space="preserve">de </w:t>
      </w:r>
      <w:proofErr w:type="spellStart"/>
      <w:r w:rsidR="00271CA7">
        <w:rPr>
          <w:rFonts w:ascii="Arial" w:hAnsi="Arial" w:cs="Arial"/>
          <w:sz w:val="22"/>
          <w:szCs w:val="22"/>
          <w:lang w:val="ca-ES" w:eastAsia="es-ES"/>
        </w:rPr>
        <w:t>diseño</w:t>
      </w:r>
      <w:proofErr w:type="spellEnd"/>
      <w:r w:rsidR="00271CA7">
        <w:rPr>
          <w:rFonts w:ascii="Arial" w:hAnsi="Arial" w:cs="Arial"/>
          <w:sz w:val="22"/>
          <w:szCs w:val="22"/>
          <w:lang w:val="ca-ES" w:eastAsia="es-ES"/>
        </w:rPr>
        <w:t xml:space="preserve">, la </w:t>
      </w:r>
      <w:proofErr w:type="spellStart"/>
      <w:r w:rsidR="00271CA7">
        <w:rPr>
          <w:rFonts w:ascii="Arial" w:hAnsi="Arial" w:cs="Arial"/>
          <w:sz w:val="22"/>
          <w:szCs w:val="22"/>
          <w:lang w:val="ca-ES" w:eastAsia="es-ES"/>
        </w:rPr>
        <w:t>segunda</w:t>
      </w:r>
      <w:proofErr w:type="spellEnd"/>
      <w:r w:rsidR="00271CA7">
        <w:rPr>
          <w:rFonts w:ascii="Arial" w:hAnsi="Arial" w:cs="Arial"/>
          <w:sz w:val="22"/>
          <w:szCs w:val="22"/>
          <w:lang w:val="ca-ES" w:eastAsia="es-ES"/>
        </w:rPr>
        <w:t xml:space="preserve"> la de </w:t>
      </w:r>
      <w:proofErr w:type="spellStart"/>
      <w:r w:rsidR="00271CA7">
        <w:rPr>
          <w:rFonts w:ascii="Arial" w:hAnsi="Arial" w:cs="Arial"/>
          <w:sz w:val="22"/>
          <w:szCs w:val="22"/>
          <w:lang w:val="ca-ES" w:eastAsia="es-ES"/>
        </w:rPr>
        <w:t>grab</w:t>
      </w:r>
      <w:r w:rsidRPr="00B274C2">
        <w:rPr>
          <w:rFonts w:ascii="Arial" w:hAnsi="Arial" w:cs="Arial"/>
          <w:sz w:val="22"/>
          <w:szCs w:val="22"/>
          <w:lang w:val="ca-ES" w:eastAsia="es-ES"/>
        </w:rPr>
        <w:t>ación</w:t>
      </w:r>
      <w:proofErr w:type="spellEnd"/>
      <w:r w:rsidRPr="00B274C2">
        <w:rPr>
          <w:rFonts w:ascii="Arial" w:hAnsi="Arial" w:cs="Arial"/>
          <w:sz w:val="22"/>
          <w:szCs w:val="22"/>
          <w:lang w:val="ca-ES" w:eastAsia="es-ES"/>
        </w:rPr>
        <w:t xml:space="preserve"> y la tercera la de </w:t>
      </w:r>
      <w:proofErr w:type="spellStart"/>
      <w:r w:rsidRPr="00B274C2">
        <w:rPr>
          <w:rFonts w:ascii="Arial" w:hAnsi="Arial" w:cs="Arial"/>
          <w:sz w:val="22"/>
          <w:szCs w:val="22"/>
          <w:lang w:val="ca-ES" w:eastAsia="es-ES"/>
        </w:rPr>
        <w:t>difusión</w:t>
      </w:r>
      <w:proofErr w:type="spellEnd"/>
      <w:r w:rsidRPr="00B274C2">
        <w:rPr>
          <w:rFonts w:ascii="Arial" w:hAnsi="Arial" w:cs="Arial"/>
          <w:sz w:val="22"/>
          <w:szCs w:val="22"/>
          <w:lang w:val="ca-ES" w:eastAsia="es-ES"/>
        </w:rPr>
        <w:t xml:space="preserve">. </w:t>
      </w:r>
      <w:proofErr w:type="spellStart"/>
      <w:r w:rsidRPr="00B274C2">
        <w:rPr>
          <w:rFonts w:ascii="Arial" w:hAnsi="Arial" w:cs="Arial"/>
          <w:sz w:val="22"/>
          <w:szCs w:val="22"/>
          <w:lang w:val="ca-ES" w:eastAsia="es-ES"/>
        </w:rPr>
        <w:t>Veamos</w:t>
      </w:r>
      <w:proofErr w:type="spellEnd"/>
      <w:r w:rsidRPr="00B274C2">
        <w:rPr>
          <w:rFonts w:ascii="Arial" w:hAnsi="Arial" w:cs="Arial"/>
          <w:sz w:val="22"/>
          <w:szCs w:val="22"/>
          <w:lang w:val="ca-ES" w:eastAsia="es-ES"/>
        </w:rPr>
        <w:t xml:space="preserve"> </w:t>
      </w:r>
      <w:proofErr w:type="spellStart"/>
      <w:r w:rsidRPr="00B274C2">
        <w:rPr>
          <w:rFonts w:ascii="Arial" w:hAnsi="Arial" w:cs="Arial"/>
          <w:sz w:val="22"/>
          <w:szCs w:val="22"/>
          <w:lang w:val="ca-ES" w:eastAsia="es-ES"/>
        </w:rPr>
        <w:t>qué</w:t>
      </w:r>
      <w:proofErr w:type="spellEnd"/>
      <w:r w:rsidRPr="00B274C2">
        <w:rPr>
          <w:rFonts w:ascii="Arial" w:hAnsi="Arial" w:cs="Arial"/>
          <w:sz w:val="22"/>
          <w:szCs w:val="22"/>
          <w:lang w:val="ca-ES" w:eastAsia="es-ES"/>
        </w:rPr>
        <w:t xml:space="preserve"> </w:t>
      </w:r>
      <w:proofErr w:type="spellStart"/>
      <w:r w:rsidRPr="00B274C2">
        <w:rPr>
          <w:rFonts w:ascii="Arial" w:hAnsi="Arial" w:cs="Arial"/>
          <w:sz w:val="22"/>
          <w:szCs w:val="22"/>
          <w:lang w:val="ca-ES" w:eastAsia="es-ES"/>
        </w:rPr>
        <w:t>hay</w:t>
      </w:r>
      <w:proofErr w:type="spellEnd"/>
      <w:r w:rsidRPr="00B274C2">
        <w:rPr>
          <w:rFonts w:ascii="Arial" w:hAnsi="Arial" w:cs="Arial"/>
          <w:sz w:val="22"/>
          <w:szCs w:val="22"/>
          <w:lang w:val="ca-ES" w:eastAsia="es-ES"/>
        </w:rPr>
        <w:t xml:space="preserve"> que </w:t>
      </w:r>
      <w:proofErr w:type="spellStart"/>
      <w:r w:rsidRPr="00B274C2">
        <w:rPr>
          <w:rFonts w:ascii="Arial" w:hAnsi="Arial" w:cs="Arial"/>
          <w:sz w:val="22"/>
          <w:szCs w:val="22"/>
          <w:lang w:val="ca-ES" w:eastAsia="es-ES"/>
        </w:rPr>
        <w:t>hacer</w:t>
      </w:r>
      <w:proofErr w:type="spellEnd"/>
      <w:r w:rsidRPr="00B274C2">
        <w:rPr>
          <w:rFonts w:ascii="Arial" w:hAnsi="Arial" w:cs="Arial"/>
          <w:sz w:val="22"/>
          <w:szCs w:val="22"/>
          <w:lang w:val="ca-ES" w:eastAsia="es-ES"/>
        </w:rPr>
        <w:t xml:space="preserve"> en cada una de </w:t>
      </w:r>
      <w:proofErr w:type="spellStart"/>
      <w:r w:rsidR="00A1041D">
        <w:rPr>
          <w:rFonts w:ascii="Arial" w:hAnsi="Arial" w:cs="Arial"/>
          <w:sz w:val="22"/>
          <w:szCs w:val="22"/>
          <w:lang w:val="ca-ES" w:eastAsia="es-ES"/>
        </w:rPr>
        <w:t>ellas</w:t>
      </w:r>
      <w:proofErr w:type="spellEnd"/>
      <w:r w:rsidR="00A1041D">
        <w:rPr>
          <w:rFonts w:ascii="Arial" w:hAnsi="Arial" w:cs="Arial"/>
          <w:sz w:val="22"/>
          <w:szCs w:val="22"/>
          <w:lang w:val="ca-ES" w:eastAsia="es-ES"/>
        </w:rPr>
        <w:t>:</w:t>
      </w:r>
    </w:p>
    <w:p w14:paraId="6BD82ECE" w14:textId="77777777" w:rsidR="00B274C2" w:rsidRPr="00B274C2" w:rsidRDefault="00B274C2" w:rsidP="00B274C2">
      <w:pPr>
        <w:jc w:val="both"/>
        <w:rPr>
          <w:rFonts w:ascii="Arial" w:hAnsi="Arial" w:cs="Arial"/>
          <w:sz w:val="22"/>
          <w:szCs w:val="22"/>
          <w:lang w:val="ca-ES" w:eastAsia="es-ES"/>
        </w:rPr>
      </w:pPr>
    </w:p>
    <w:p w14:paraId="7D25E049" w14:textId="77777777" w:rsidR="00977A25" w:rsidRDefault="00977A25" w:rsidP="00977A25">
      <w:pPr>
        <w:rPr>
          <w:rFonts w:ascii="Arial" w:hAnsi="Arial" w:cs="Arial"/>
          <w:sz w:val="22"/>
          <w:szCs w:val="22"/>
          <w:lang w:val="ca-ES" w:eastAsia="es-ES"/>
        </w:rPr>
      </w:pPr>
    </w:p>
    <w:tbl>
      <w:tblPr>
        <w:tblW w:w="8660"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04"/>
        <w:gridCol w:w="7456"/>
      </w:tblGrid>
      <w:tr w:rsidR="001B0258" w14:paraId="5BF00688" w14:textId="77777777" w:rsidTr="0005304E">
        <w:tc>
          <w:tcPr>
            <w:tcW w:w="1204" w:type="dxa"/>
            <w:shd w:val="clear" w:color="auto" w:fill="auto"/>
          </w:tcPr>
          <w:p w14:paraId="311A3AB2" w14:textId="77777777" w:rsidR="001B0258" w:rsidRPr="0089095D" w:rsidRDefault="001B0258" w:rsidP="00977A25">
            <w:pPr>
              <w:rPr>
                <w:rFonts w:ascii="Arial" w:hAnsi="Arial" w:cs="Arial"/>
                <w:b/>
                <w:sz w:val="22"/>
                <w:szCs w:val="22"/>
                <w:lang w:val="ca-ES" w:eastAsia="es-ES"/>
              </w:rPr>
            </w:pPr>
            <w:r w:rsidRPr="0089095D">
              <w:rPr>
                <w:rFonts w:ascii="Arial" w:hAnsi="Arial" w:cs="Arial"/>
                <w:b/>
                <w:sz w:val="22"/>
                <w:szCs w:val="22"/>
                <w:lang w:val="ca-ES" w:eastAsia="es-ES"/>
              </w:rPr>
              <w:t xml:space="preserve">Fase de </w:t>
            </w:r>
          </w:p>
          <w:p w14:paraId="564A80F9" w14:textId="38010868" w:rsidR="001B0258" w:rsidRPr="0089095D" w:rsidRDefault="001B0258" w:rsidP="00977A25">
            <w:pPr>
              <w:rPr>
                <w:rFonts w:ascii="Arial" w:hAnsi="Arial" w:cs="Arial"/>
                <w:b/>
                <w:sz w:val="22"/>
                <w:szCs w:val="22"/>
                <w:lang w:val="ca-ES" w:eastAsia="es-ES"/>
              </w:rPr>
            </w:pPr>
            <w:proofErr w:type="spellStart"/>
            <w:r w:rsidRPr="0089095D">
              <w:rPr>
                <w:rFonts w:ascii="Arial" w:hAnsi="Arial" w:cs="Arial"/>
                <w:b/>
                <w:sz w:val="22"/>
                <w:szCs w:val="22"/>
                <w:lang w:val="ca-ES" w:eastAsia="es-ES"/>
              </w:rPr>
              <w:t>diseño</w:t>
            </w:r>
            <w:proofErr w:type="spellEnd"/>
          </w:p>
          <w:p w14:paraId="0342C726" w14:textId="77777777" w:rsidR="001B0258" w:rsidRPr="00F84936" w:rsidRDefault="001B0258" w:rsidP="00977A25">
            <w:pPr>
              <w:rPr>
                <w:rFonts w:ascii="Arial" w:hAnsi="Arial" w:cs="Arial"/>
                <w:sz w:val="22"/>
                <w:szCs w:val="22"/>
                <w:lang w:val="ca-ES" w:eastAsia="es-ES"/>
              </w:rPr>
            </w:pPr>
          </w:p>
        </w:tc>
        <w:tc>
          <w:tcPr>
            <w:tcW w:w="7456" w:type="dxa"/>
            <w:shd w:val="clear" w:color="auto" w:fill="auto"/>
          </w:tcPr>
          <w:p w14:paraId="3CEDAB52" w14:textId="16F064A0" w:rsidR="001B0258" w:rsidRPr="00605466" w:rsidRDefault="001B0258" w:rsidP="00D55A7A">
            <w:pPr>
              <w:jc w:val="both"/>
              <w:rPr>
                <w:rFonts w:ascii="Arial" w:hAnsi="Arial" w:cs="Arial"/>
                <w:color w:val="3D3D43"/>
                <w:sz w:val="22"/>
                <w:szCs w:val="22"/>
                <w:lang w:val="es-ES"/>
              </w:rPr>
            </w:pPr>
            <w:r w:rsidRPr="00605466">
              <w:rPr>
                <w:rFonts w:ascii="Arial" w:hAnsi="Arial" w:cs="Arial"/>
                <w:color w:val="3D3D43"/>
                <w:sz w:val="22"/>
                <w:szCs w:val="22"/>
                <w:lang w:val="es-ES"/>
              </w:rPr>
              <w:t xml:space="preserve">Lo primero que tienes que hacer es visualizar ejemplos </w:t>
            </w:r>
            <w:r w:rsidR="00605466" w:rsidRPr="00605466">
              <w:rPr>
                <w:rFonts w:ascii="Arial" w:hAnsi="Arial" w:cs="Arial"/>
                <w:color w:val="3D3D43"/>
                <w:sz w:val="22"/>
                <w:szCs w:val="22"/>
                <w:lang w:val="es-ES"/>
              </w:rPr>
              <w:t xml:space="preserve">de </w:t>
            </w:r>
            <w:proofErr w:type="spellStart"/>
            <w:r w:rsidR="00605466" w:rsidRPr="00605466">
              <w:rPr>
                <w:rFonts w:ascii="Arial" w:hAnsi="Arial" w:cs="Arial"/>
                <w:color w:val="3D3D43"/>
                <w:sz w:val="22"/>
                <w:szCs w:val="22"/>
                <w:lang w:val="es-ES"/>
              </w:rPr>
              <w:t>booktrailers</w:t>
            </w:r>
            <w:proofErr w:type="spellEnd"/>
            <w:r w:rsidR="00605466" w:rsidRPr="00605466">
              <w:rPr>
                <w:rFonts w:ascii="Arial" w:hAnsi="Arial" w:cs="Arial"/>
                <w:color w:val="3D3D43"/>
                <w:sz w:val="22"/>
                <w:szCs w:val="22"/>
                <w:lang w:val="es-ES"/>
              </w:rPr>
              <w:t>.</w:t>
            </w:r>
          </w:p>
          <w:p w14:paraId="7103712F" w14:textId="77777777" w:rsidR="00605466" w:rsidRPr="00605466" w:rsidRDefault="00605466" w:rsidP="00D55A7A">
            <w:pPr>
              <w:jc w:val="both"/>
              <w:rPr>
                <w:rFonts w:ascii="Arial" w:hAnsi="Arial" w:cs="Arial"/>
                <w:color w:val="3D3D43"/>
                <w:sz w:val="22"/>
                <w:szCs w:val="22"/>
                <w:lang w:val="es-ES"/>
              </w:rPr>
            </w:pPr>
          </w:p>
          <w:p w14:paraId="0223FAF7" w14:textId="77777777" w:rsidR="00605466" w:rsidRPr="004D47EC" w:rsidRDefault="00605466" w:rsidP="00605466">
            <w:pPr>
              <w:jc w:val="both"/>
              <w:rPr>
                <w:rFonts w:ascii="Arial" w:hAnsi="Arial" w:cs="Arial"/>
                <w:bCs/>
                <w:sz w:val="20"/>
                <w:lang w:val="ca-ES"/>
              </w:rPr>
            </w:pPr>
            <w:proofErr w:type="spellStart"/>
            <w:r w:rsidRPr="004D47EC">
              <w:rPr>
                <w:rFonts w:ascii="Arial" w:hAnsi="Arial" w:cs="Arial"/>
                <w:bCs/>
                <w:sz w:val="20"/>
                <w:lang w:val="ca-ES"/>
              </w:rPr>
              <w:t>Madama</w:t>
            </w:r>
            <w:proofErr w:type="spellEnd"/>
            <w:r w:rsidRPr="004D47EC">
              <w:rPr>
                <w:rFonts w:ascii="Arial" w:hAnsi="Arial" w:cs="Arial"/>
                <w:bCs/>
                <w:sz w:val="20"/>
                <w:lang w:val="ca-ES"/>
              </w:rPr>
              <w:t xml:space="preserve"> </w:t>
            </w:r>
            <w:proofErr w:type="spellStart"/>
            <w:r w:rsidRPr="004D47EC">
              <w:rPr>
                <w:rFonts w:ascii="Arial" w:hAnsi="Arial" w:cs="Arial"/>
                <w:bCs/>
                <w:sz w:val="20"/>
                <w:lang w:val="ca-ES"/>
              </w:rPr>
              <w:t>Butterfly</w:t>
            </w:r>
            <w:proofErr w:type="spellEnd"/>
            <w:r w:rsidRPr="004D47EC">
              <w:rPr>
                <w:rFonts w:ascii="Arial" w:hAnsi="Arial" w:cs="Arial"/>
                <w:bCs/>
                <w:sz w:val="20"/>
                <w:lang w:val="ca-ES"/>
              </w:rPr>
              <w:t>.</w:t>
            </w:r>
          </w:p>
          <w:p w14:paraId="395F8AB5" w14:textId="77777777" w:rsidR="00605466" w:rsidRPr="004D47EC" w:rsidRDefault="00645A50" w:rsidP="00605466">
            <w:pPr>
              <w:jc w:val="both"/>
              <w:rPr>
                <w:rFonts w:ascii="Arial" w:hAnsi="Arial" w:cs="Arial"/>
                <w:bCs/>
                <w:sz w:val="20"/>
                <w:lang w:val="ca-ES"/>
              </w:rPr>
            </w:pPr>
            <w:hyperlink r:id="rId7" w:anchor="t=16" w:history="1">
              <w:r w:rsidR="00605466" w:rsidRPr="004D47EC">
                <w:rPr>
                  <w:rStyle w:val="Hipervnculo"/>
                  <w:rFonts w:ascii="Arial" w:hAnsi="Arial" w:cs="Arial"/>
                  <w:bCs/>
                  <w:sz w:val="20"/>
                  <w:lang w:val="ca-ES"/>
                </w:rPr>
                <w:t>https://www.youtube.com/watch?v=LN8xhL98gQE#t=16</w:t>
              </w:r>
            </w:hyperlink>
          </w:p>
          <w:p w14:paraId="21591C57" w14:textId="77777777" w:rsidR="00605466" w:rsidRPr="004D47EC" w:rsidRDefault="00605466" w:rsidP="00605466">
            <w:pPr>
              <w:jc w:val="both"/>
              <w:rPr>
                <w:rFonts w:ascii="Arial" w:hAnsi="Arial" w:cs="Arial"/>
                <w:bCs/>
                <w:sz w:val="20"/>
                <w:lang w:val="ca-ES"/>
              </w:rPr>
            </w:pPr>
          </w:p>
          <w:p w14:paraId="56517FDA" w14:textId="77777777" w:rsidR="00605466" w:rsidRPr="004D47EC" w:rsidRDefault="00605466" w:rsidP="00605466">
            <w:pPr>
              <w:jc w:val="both"/>
              <w:rPr>
                <w:rFonts w:ascii="Arial" w:hAnsi="Arial" w:cs="Arial"/>
                <w:bCs/>
                <w:sz w:val="20"/>
                <w:lang w:val="ca-ES"/>
              </w:rPr>
            </w:pPr>
            <w:proofErr w:type="spellStart"/>
            <w:r w:rsidRPr="004D47EC">
              <w:rPr>
                <w:rFonts w:ascii="Arial" w:hAnsi="Arial" w:cs="Arial"/>
                <w:bCs/>
                <w:sz w:val="20"/>
                <w:lang w:val="ca-ES"/>
              </w:rPr>
              <w:t>Blancanieves</w:t>
            </w:r>
            <w:proofErr w:type="spellEnd"/>
            <w:r w:rsidRPr="004D47EC">
              <w:rPr>
                <w:rFonts w:ascii="Arial" w:hAnsi="Arial" w:cs="Arial"/>
                <w:bCs/>
                <w:sz w:val="20"/>
                <w:lang w:val="ca-ES"/>
              </w:rPr>
              <w:t xml:space="preserve"> (un àlbum)</w:t>
            </w:r>
          </w:p>
          <w:p w14:paraId="0FA2BB98" w14:textId="77777777" w:rsidR="00605466" w:rsidRDefault="00645A50" w:rsidP="00605466">
            <w:pPr>
              <w:jc w:val="both"/>
              <w:rPr>
                <w:rStyle w:val="Hipervnculo"/>
                <w:rFonts w:ascii="Arial" w:hAnsi="Arial" w:cs="Arial"/>
                <w:bCs/>
                <w:sz w:val="20"/>
                <w:lang w:val="ca-ES"/>
              </w:rPr>
            </w:pPr>
            <w:hyperlink r:id="rId8" w:history="1">
              <w:r w:rsidR="00605466" w:rsidRPr="004D47EC">
                <w:rPr>
                  <w:rStyle w:val="Hipervnculo"/>
                  <w:rFonts w:ascii="Arial" w:hAnsi="Arial" w:cs="Arial"/>
                  <w:bCs/>
                  <w:sz w:val="20"/>
                  <w:lang w:val="ca-ES"/>
                </w:rPr>
                <w:t>https://youtu.be/4NQHZNWzfHU</w:t>
              </w:r>
            </w:hyperlink>
          </w:p>
          <w:p w14:paraId="2988C4DD" w14:textId="77777777" w:rsidR="00195D01" w:rsidRDefault="00195D01" w:rsidP="00605466">
            <w:pPr>
              <w:jc w:val="both"/>
              <w:rPr>
                <w:rStyle w:val="Hipervnculo"/>
                <w:rFonts w:ascii="Arial" w:hAnsi="Arial" w:cs="Arial"/>
                <w:bCs/>
                <w:sz w:val="20"/>
                <w:lang w:val="ca-ES"/>
              </w:rPr>
            </w:pPr>
          </w:p>
          <w:p w14:paraId="45539912" w14:textId="77777777" w:rsidR="001B136E" w:rsidRPr="00605466" w:rsidRDefault="001B136E" w:rsidP="00D55A7A">
            <w:pPr>
              <w:jc w:val="both"/>
              <w:rPr>
                <w:rFonts w:ascii="Arial" w:hAnsi="Arial" w:cs="Arial"/>
                <w:color w:val="3D3D43"/>
                <w:sz w:val="22"/>
                <w:szCs w:val="22"/>
                <w:lang w:val="es-ES"/>
              </w:rPr>
            </w:pPr>
          </w:p>
          <w:p w14:paraId="76C19347" w14:textId="7663F650" w:rsidR="00605466" w:rsidRDefault="001B0258" w:rsidP="00A92545">
            <w:pPr>
              <w:jc w:val="both"/>
              <w:rPr>
                <w:rFonts w:ascii="Arial" w:hAnsi="Arial" w:cs="Arial"/>
                <w:color w:val="3D3D43"/>
                <w:sz w:val="22"/>
                <w:szCs w:val="22"/>
                <w:lang w:val="es-ES"/>
              </w:rPr>
            </w:pPr>
            <w:r w:rsidRPr="00605466">
              <w:rPr>
                <w:rFonts w:ascii="Arial" w:hAnsi="Arial" w:cs="Arial"/>
                <w:color w:val="3D3D43"/>
                <w:sz w:val="22"/>
                <w:szCs w:val="22"/>
                <w:lang w:val="es-ES"/>
              </w:rPr>
              <w:t>En segundo lugar debes pensar qué l</w:t>
            </w:r>
            <w:r w:rsidR="00A1041D">
              <w:rPr>
                <w:rFonts w:ascii="Arial" w:hAnsi="Arial" w:cs="Arial"/>
                <w:color w:val="3D3D43"/>
                <w:sz w:val="22"/>
                <w:szCs w:val="22"/>
                <w:lang w:val="es-ES"/>
              </w:rPr>
              <w:t xml:space="preserve">ibro </w:t>
            </w:r>
            <w:r w:rsidR="00605466" w:rsidRPr="00605466">
              <w:rPr>
                <w:rFonts w:ascii="Arial" w:hAnsi="Arial" w:cs="Arial"/>
                <w:color w:val="3D3D43"/>
                <w:sz w:val="22"/>
                <w:szCs w:val="22"/>
                <w:lang w:val="es-ES"/>
              </w:rPr>
              <w:t xml:space="preserve">álbum quieres recomendar. </w:t>
            </w:r>
            <w:r w:rsidRPr="00605466">
              <w:rPr>
                <w:rFonts w:ascii="Arial" w:hAnsi="Arial" w:cs="Arial"/>
                <w:color w:val="3D3D43"/>
                <w:sz w:val="22"/>
                <w:szCs w:val="22"/>
                <w:lang w:val="es-ES"/>
              </w:rPr>
              <w:t>Es importante que  te guste mucho. Piensa que te diriges a un público adulto. Para hacer la tarea debes tener en cuenta diferentes aspectos: el número de secuencias que quieres grabar, aspectos técnicos, de escenario, de dicción y expresión oral. Con el fin de tenerlo bien planificado, te recomendamos que lo pongas por escrito en la ta</w:t>
            </w:r>
            <w:r w:rsidR="0074458E">
              <w:rPr>
                <w:rFonts w:ascii="Arial" w:hAnsi="Arial" w:cs="Arial"/>
                <w:color w:val="3D3D43"/>
                <w:sz w:val="22"/>
                <w:szCs w:val="22"/>
                <w:lang w:val="es-ES"/>
              </w:rPr>
              <w:t xml:space="preserve">bla del </w:t>
            </w:r>
            <w:proofErr w:type="spellStart"/>
            <w:r w:rsidR="0074458E">
              <w:rPr>
                <w:rFonts w:ascii="Arial" w:hAnsi="Arial" w:cs="Arial"/>
                <w:color w:val="3D3D43"/>
                <w:sz w:val="22"/>
                <w:szCs w:val="22"/>
                <w:lang w:val="es-ES"/>
              </w:rPr>
              <w:t>guión</w:t>
            </w:r>
            <w:proofErr w:type="spellEnd"/>
            <w:r w:rsidR="0074458E">
              <w:rPr>
                <w:rFonts w:ascii="Arial" w:hAnsi="Arial" w:cs="Arial"/>
                <w:color w:val="3D3D43"/>
                <w:sz w:val="22"/>
                <w:szCs w:val="22"/>
                <w:lang w:val="es-ES"/>
              </w:rPr>
              <w:t xml:space="preserve"> técnico y cinematográfico</w:t>
            </w:r>
            <w:r w:rsidRPr="00605466">
              <w:rPr>
                <w:rStyle w:val="Refdenotaalpie"/>
                <w:rFonts w:ascii="Arial" w:hAnsi="Arial" w:cs="Arial"/>
                <w:color w:val="3D3D43"/>
                <w:sz w:val="22"/>
                <w:szCs w:val="22"/>
                <w:lang w:val="es-ES"/>
              </w:rPr>
              <w:footnoteReference w:id="1"/>
            </w:r>
            <w:r w:rsidRPr="00605466">
              <w:rPr>
                <w:rFonts w:ascii="Arial" w:hAnsi="Arial" w:cs="Arial"/>
                <w:color w:val="3D3D43"/>
                <w:sz w:val="22"/>
                <w:szCs w:val="22"/>
                <w:lang w:val="es-ES"/>
              </w:rPr>
              <w:t xml:space="preserve">. </w:t>
            </w:r>
          </w:p>
          <w:p w14:paraId="3414DEAD" w14:textId="77777777" w:rsidR="00605466" w:rsidRPr="00605466" w:rsidRDefault="00605466" w:rsidP="00A92545">
            <w:pPr>
              <w:jc w:val="both"/>
              <w:rPr>
                <w:rFonts w:ascii="Arial" w:hAnsi="Arial" w:cs="Arial"/>
                <w:color w:val="3D3D43"/>
                <w:sz w:val="22"/>
                <w:szCs w:val="22"/>
                <w:lang w:val="es-ES"/>
              </w:rPr>
            </w:pPr>
          </w:p>
          <w:p w14:paraId="2C1A1668" w14:textId="237AAB93" w:rsidR="00605466" w:rsidRDefault="00605466" w:rsidP="00A92545">
            <w:pPr>
              <w:jc w:val="both"/>
              <w:rPr>
                <w:rFonts w:ascii="Arial" w:hAnsi="Arial" w:cs="Arial"/>
                <w:color w:val="3D3D43"/>
                <w:sz w:val="22"/>
                <w:szCs w:val="22"/>
                <w:lang w:val="es-ES"/>
              </w:rPr>
            </w:pPr>
            <w:r w:rsidRPr="00605466">
              <w:rPr>
                <w:rFonts w:ascii="Arial" w:hAnsi="Arial" w:cs="Arial"/>
                <w:color w:val="3D3D43"/>
                <w:sz w:val="22"/>
                <w:szCs w:val="22"/>
                <w:lang w:val="es-ES"/>
              </w:rPr>
              <w:t xml:space="preserve">Toma en cuenta las características para hacer un </w:t>
            </w:r>
            <w:hyperlink r:id="rId9" w:history="1">
              <w:proofErr w:type="spellStart"/>
              <w:r w:rsidRPr="00605466">
                <w:rPr>
                  <w:rStyle w:val="Hipervnculo"/>
                  <w:rFonts w:ascii="Arial" w:hAnsi="Arial" w:cs="Arial"/>
                  <w:sz w:val="22"/>
                  <w:szCs w:val="22"/>
                  <w:lang w:val="es-ES"/>
                </w:rPr>
                <w:t>booktrailer</w:t>
              </w:r>
              <w:proofErr w:type="spellEnd"/>
              <w:r w:rsidRPr="00605466">
                <w:rPr>
                  <w:rStyle w:val="Hipervnculo"/>
                  <w:rFonts w:ascii="Arial" w:hAnsi="Arial" w:cs="Arial"/>
                  <w:sz w:val="22"/>
                  <w:szCs w:val="22"/>
                  <w:lang w:val="es-ES"/>
                </w:rPr>
                <w:t>.</w:t>
              </w:r>
            </w:hyperlink>
            <w:r>
              <w:rPr>
                <w:rFonts w:ascii="Arial" w:hAnsi="Arial" w:cs="Arial"/>
                <w:color w:val="3D3D43"/>
                <w:sz w:val="22"/>
                <w:szCs w:val="22"/>
                <w:lang w:val="es-ES"/>
              </w:rPr>
              <w:t xml:space="preserve"> </w:t>
            </w:r>
          </w:p>
          <w:p w14:paraId="1FAF5623" w14:textId="77777777" w:rsidR="00605466" w:rsidRDefault="00605466" w:rsidP="00A92545">
            <w:pPr>
              <w:jc w:val="both"/>
              <w:rPr>
                <w:rFonts w:ascii="Arial" w:hAnsi="Arial" w:cs="Arial"/>
                <w:color w:val="3D3D43"/>
                <w:sz w:val="20"/>
                <w:lang w:val="es-ES"/>
              </w:rPr>
            </w:pPr>
          </w:p>
          <w:p w14:paraId="0C88E45F" w14:textId="32DD53FA" w:rsidR="00605466" w:rsidRPr="00605466" w:rsidRDefault="00605466" w:rsidP="00605466">
            <w:pPr>
              <w:numPr>
                <w:ilvl w:val="0"/>
                <w:numId w:val="19"/>
              </w:numPr>
              <w:rPr>
                <w:rFonts w:ascii="Arial" w:eastAsia="Times New Roman" w:hAnsi="Arial" w:cs="Arial"/>
                <w:color w:val="666666"/>
                <w:sz w:val="20"/>
                <w:lang w:val="es-ES" w:eastAsia="es-ES"/>
              </w:rPr>
            </w:pPr>
            <w:r w:rsidRPr="00605466">
              <w:rPr>
                <w:rFonts w:ascii="Arial" w:eastAsia="Times New Roman" w:hAnsi="Arial" w:cs="Arial"/>
                <w:color w:val="666666"/>
                <w:sz w:val="20"/>
                <w:lang w:val="es-ES" w:eastAsia="es-ES"/>
              </w:rPr>
              <w:t>Tiene que </w:t>
            </w:r>
            <w:r w:rsidRPr="00605466">
              <w:rPr>
                <w:rFonts w:ascii="Arial" w:eastAsia="Times New Roman" w:hAnsi="Arial" w:cs="Arial"/>
                <w:color w:val="555555"/>
                <w:sz w:val="20"/>
                <w:lang w:val="es-ES" w:eastAsia="es-ES"/>
              </w:rPr>
              <w:t>sugerirnos una historia</w:t>
            </w:r>
            <w:r w:rsidRPr="00605466">
              <w:rPr>
                <w:rFonts w:ascii="Arial" w:eastAsia="Times New Roman" w:hAnsi="Arial" w:cs="Arial"/>
                <w:color w:val="666666"/>
                <w:sz w:val="20"/>
                <w:lang w:val="es-ES" w:eastAsia="es-ES"/>
              </w:rPr>
              <w:t> en apenas un minuto (y la tendencia es que sean mucho más breves) con lógica, estructura, calidad, creatividad y gancho. Ofrecerá información básica (título, autores, editorial, esbozo de los personajes, ambientación…), per</w:t>
            </w:r>
            <w:r>
              <w:rPr>
                <w:rFonts w:ascii="Arial" w:eastAsia="Times New Roman" w:hAnsi="Arial" w:cs="Arial"/>
                <w:color w:val="666666"/>
                <w:sz w:val="20"/>
                <w:lang w:val="es-ES" w:eastAsia="es-ES"/>
              </w:rPr>
              <w:t xml:space="preserve">o sin convertirse en un resumen. </w:t>
            </w:r>
          </w:p>
          <w:p w14:paraId="7AADBA2B" w14:textId="77777777" w:rsidR="00605466" w:rsidRPr="00605466" w:rsidRDefault="00605466" w:rsidP="00605466">
            <w:pPr>
              <w:numPr>
                <w:ilvl w:val="0"/>
                <w:numId w:val="19"/>
              </w:numPr>
              <w:rPr>
                <w:rFonts w:ascii="Arial" w:eastAsia="Times New Roman" w:hAnsi="Arial" w:cs="Arial"/>
                <w:color w:val="666666"/>
                <w:sz w:val="20"/>
                <w:lang w:val="es-ES" w:eastAsia="es-ES"/>
              </w:rPr>
            </w:pPr>
            <w:r w:rsidRPr="00605466">
              <w:rPr>
                <w:rFonts w:ascii="Arial" w:eastAsia="Times New Roman" w:hAnsi="Arial" w:cs="Arial"/>
                <w:color w:val="666666"/>
                <w:sz w:val="20"/>
                <w:lang w:val="es-ES" w:eastAsia="es-ES"/>
              </w:rPr>
              <w:t>Hay que pensar </w:t>
            </w:r>
            <w:r w:rsidRPr="00605466">
              <w:rPr>
                <w:rFonts w:ascii="Arial" w:eastAsia="Times New Roman" w:hAnsi="Arial" w:cs="Arial"/>
                <w:color w:val="555555"/>
                <w:sz w:val="20"/>
                <w:lang w:val="es-ES" w:eastAsia="es-ES"/>
              </w:rPr>
              <w:t>qué código va a utilizar </w:t>
            </w:r>
            <w:r w:rsidRPr="00605466">
              <w:rPr>
                <w:rFonts w:ascii="Arial" w:eastAsia="Times New Roman" w:hAnsi="Arial" w:cs="Arial"/>
                <w:color w:val="666666"/>
                <w:sz w:val="20"/>
                <w:lang w:val="es-ES" w:eastAsia="es-ES"/>
              </w:rPr>
              <w:t>para enamorar al lector: humor, miedo, suspense, descripción, ternura… Cada libro tiene un lenguaje propio.</w:t>
            </w:r>
          </w:p>
          <w:p w14:paraId="75CC0385" w14:textId="77777777" w:rsidR="00605466" w:rsidRPr="00605466" w:rsidRDefault="00605466" w:rsidP="00605466">
            <w:pPr>
              <w:numPr>
                <w:ilvl w:val="0"/>
                <w:numId w:val="19"/>
              </w:numPr>
              <w:rPr>
                <w:rFonts w:ascii="Arial" w:eastAsia="Times New Roman" w:hAnsi="Arial" w:cs="Arial"/>
                <w:color w:val="666666"/>
                <w:sz w:val="20"/>
                <w:lang w:val="es-ES" w:eastAsia="es-ES"/>
              </w:rPr>
            </w:pPr>
            <w:r w:rsidRPr="00605466">
              <w:rPr>
                <w:rFonts w:ascii="Arial" w:eastAsia="Times New Roman" w:hAnsi="Arial" w:cs="Arial"/>
                <w:color w:val="666666"/>
                <w:sz w:val="20"/>
                <w:lang w:val="es-ES" w:eastAsia="es-ES"/>
              </w:rPr>
              <w:t>Debería </w:t>
            </w:r>
            <w:r w:rsidRPr="00605466">
              <w:rPr>
                <w:rFonts w:ascii="Arial" w:eastAsia="Times New Roman" w:hAnsi="Arial" w:cs="Arial"/>
                <w:color w:val="555555"/>
                <w:sz w:val="20"/>
                <w:lang w:val="es-ES" w:eastAsia="es-ES"/>
              </w:rPr>
              <w:t>mezclar aquellos elementos que enriquecen el mensaje</w:t>
            </w:r>
            <w:r w:rsidRPr="00605466">
              <w:rPr>
                <w:rFonts w:ascii="Arial" w:eastAsia="Times New Roman" w:hAnsi="Arial" w:cs="Arial"/>
                <w:color w:val="666666"/>
                <w:sz w:val="20"/>
                <w:lang w:val="es-ES" w:eastAsia="es-ES"/>
              </w:rPr>
              <w:t>. Las propias ilustraciones, animación, recursos publicitarios, texto, diseño tipográfico, narrador, música (uno de los condimentos que más potencian las emociones).</w:t>
            </w:r>
          </w:p>
          <w:p w14:paraId="2EB007EB" w14:textId="4E1A059E" w:rsidR="00605466" w:rsidRPr="00605466" w:rsidRDefault="00605466" w:rsidP="00605466">
            <w:pPr>
              <w:numPr>
                <w:ilvl w:val="0"/>
                <w:numId w:val="19"/>
              </w:numPr>
              <w:rPr>
                <w:rFonts w:ascii="Arial" w:eastAsia="Times New Roman" w:hAnsi="Arial" w:cs="Arial"/>
                <w:color w:val="666666"/>
                <w:sz w:val="20"/>
                <w:lang w:val="es-ES" w:eastAsia="es-ES"/>
              </w:rPr>
            </w:pPr>
            <w:r>
              <w:rPr>
                <w:rFonts w:ascii="Arial" w:eastAsia="Times New Roman" w:hAnsi="Arial" w:cs="Arial"/>
                <w:color w:val="555555"/>
                <w:sz w:val="20"/>
                <w:lang w:val="es-ES" w:eastAsia="es-ES"/>
              </w:rPr>
              <w:t>T</w:t>
            </w:r>
            <w:r w:rsidRPr="00605466">
              <w:rPr>
                <w:rFonts w:ascii="Arial" w:eastAsia="Times New Roman" w:hAnsi="Arial" w:cs="Arial"/>
                <w:color w:val="555555"/>
                <w:sz w:val="20"/>
                <w:lang w:val="es-ES" w:eastAsia="es-ES"/>
              </w:rPr>
              <w:t>iene que invitar a compartir</w:t>
            </w:r>
            <w:r w:rsidRPr="00605466">
              <w:rPr>
                <w:rFonts w:ascii="Arial" w:eastAsia="Times New Roman" w:hAnsi="Arial" w:cs="Arial"/>
                <w:color w:val="666666"/>
                <w:sz w:val="20"/>
                <w:lang w:val="es-ES" w:eastAsia="es-ES"/>
              </w:rPr>
              <w:t>. Sí o sí. El público objetivo es 100% visual, viral, les encanta recomendar y participar, así que no se puede perder de vista.</w:t>
            </w:r>
          </w:p>
          <w:p w14:paraId="755C7017" w14:textId="77777777" w:rsidR="00605466" w:rsidRDefault="00605466" w:rsidP="00A92545">
            <w:pPr>
              <w:jc w:val="both"/>
              <w:rPr>
                <w:rFonts w:ascii="Arial" w:hAnsi="Arial" w:cs="Arial"/>
                <w:color w:val="3D3D43"/>
                <w:sz w:val="20"/>
                <w:lang w:val="es-ES"/>
              </w:rPr>
            </w:pPr>
          </w:p>
          <w:p w14:paraId="14335456" w14:textId="77777777" w:rsidR="00605466" w:rsidRDefault="00605466" w:rsidP="00A92545">
            <w:pPr>
              <w:jc w:val="both"/>
              <w:rPr>
                <w:rFonts w:ascii="Arial" w:hAnsi="Arial" w:cs="Arial"/>
                <w:color w:val="3D3D43"/>
                <w:sz w:val="20"/>
                <w:lang w:val="es-ES"/>
              </w:rPr>
            </w:pPr>
          </w:p>
          <w:p w14:paraId="69C51F8C" w14:textId="3F654C84" w:rsidR="001B0258" w:rsidRPr="00605466" w:rsidRDefault="001B0258" w:rsidP="00A92545">
            <w:pPr>
              <w:jc w:val="both"/>
              <w:rPr>
                <w:rFonts w:ascii="Arial" w:hAnsi="Arial" w:cs="Arial"/>
                <w:color w:val="3D3D43"/>
                <w:sz w:val="22"/>
                <w:szCs w:val="22"/>
                <w:lang w:val="es-ES"/>
              </w:rPr>
            </w:pPr>
            <w:r w:rsidRPr="00605466">
              <w:rPr>
                <w:rFonts w:ascii="Arial" w:hAnsi="Arial" w:cs="Arial"/>
                <w:color w:val="3D3D43"/>
                <w:sz w:val="22"/>
                <w:szCs w:val="22"/>
                <w:lang w:val="es-ES"/>
              </w:rPr>
              <w:t xml:space="preserve">Antes de pasar a la fase siguiente tienes que </w:t>
            </w:r>
            <w:r w:rsidR="00605466" w:rsidRPr="00605466">
              <w:rPr>
                <w:rFonts w:ascii="Arial" w:hAnsi="Arial" w:cs="Arial"/>
                <w:color w:val="3D3D43"/>
                <w:sz w:val="22"/>
                <w:szCs w:val="22"/>
                <w:lang w:val="es-ES"/>
              </w:rPr>
              <w:t xml:space="preserve">realizar el guion y </w:t>
            </w:r>
            <w:r w:rsidR="00A92545" w:rsidRPr="00605466">
              <w:rPr>
                <w:rFonts w:ascii="Arial" w:hAnsi="Arial" w:cs="Arial"/>
                <w:color w:val="3D3D43"/>
                <w:sz w:val="22"/>
                <w:szCs w:val="22"/>
                <w:lang w:val="es-ES"/>
              </w:rPr>
              <w:t xml:space="preserve"> </w:t>
            </w:r>
            <w:r w:rsidR="00605466" w:rsidRPr="00605466">
              <w:rPr>
                <w:rFonts w:ascii="Arial" w:hAnsi="Arial" w:cs="Arial"/>
                <w:color w:val="3D3D43"/>
                <w:sz w:val="22"/>
                <w:szCs w:val="22"/>
                <w:lang w:val="es-ES"/>
              </w:rPr>
              <w:t>es obligatorio entregarlo a la profesora (para revisarlo). D</w:t>
            </w:r>
            <w:r w:rsidRPr="00605466">
              <w:rPr>
                <w:rFonts w:ascii="Arial" w:hAnsi="Arial" w:cs="Arial"/>
                <w:color w:val="3D3D43"/>
                <w:sz w:val="22"/>
                <w:szCs w:val="22"/>
                <w:lang w:val="es-ES"/>
              </w:rPr>
              <w:t xml:space="preserve">ebes colgarlo en el campus virtual de la asignatura. </w:t>
            </w:r>
          </w:p>
          <w:p w14:paraId="196BE9AB" w14:textId="0A1A0F1C" w:rsidR="001B0258" w:rsidRPr="001B0258" w:rsidRDefault="001B0258" w:rsidP="00977A25">
            <w:pPr>
              <w:rPr>
                <w:rFonts w:ascii="Arial" w:hAnsi="Arial" w:cs="Arial"/>
                <w:sz w:val="20"/>
                <w:lang w:val="ca-ES" w:eastAsia="es-ES"/>
              </w:rPr>
            </w:pPr>
          </w:p>
        </w:tc>
      </w:tr>
      <w:tr w:rsidR="001B0258" w14:paraId="4DEB1FCF" w14:textId="77777777" w:rsidTr="0005304E">
        <w:tc>
          <w:tcPr>
            <w:tcW w:w="1204" w:type="dxa"/>
            <w:shd w:val="clear" w:color="auto" w:fill="auto"/>
          </w:tcPr>
          <w:p w14:paraId="22377F34" w14:textId="7FDA50D8" w:rsidR="001B0258" w:rsidRPr="00175182" w:rsidRDefault="001B0258" w:rsidP="002B6A9A">
            <w:pPr>
              <w:rPr>
                <w:rFonts w:ascii="Arial" w:hAnsi="Arial" w:cs="Arial"/>
                <w:b/>
                <w:sz w:val="22"/>
                <w:szCs w:val="22"/>
                <w:lang w:val="ca-ES" w:eastAsia="es-ES"/>
              </w:rPr>
            </w:pPr>
            <w:r w:rsidRPr="00175182">
              <w:rPr>
                <w:rFonts w:ascii="Arial" w:hAnsi="Arial" w:cs="Arial"/>
                <w:b/>
                <w:sz w:val="22"/>
                <w:szCs w:val="22"/>
                <w:lang w:val="ca-ES" w:eastAsia="es-ES"/>
              </w:rPr>
              <w:lastRenderedPageBreak/>
              <w:t xml:space="preserve">Fase de </w:t>
            </w:r>
            <w:proofErr w:type="spellStart"/>
            <w:r w:rsidRPr="00175182">
              <w:rPr>
                <w:rFonts w:ascii="Arial" w:hAnsi="Arial" w:cs="Arial"/>
                <w:b/>
                <w:sz w:val="22"/>
                <w:szCs w:val="22"/>
                <w:lang w:val="ca-ES" w:eastAsia="es-ES"/>
              </w:rPr>
              <w:t>grabación</w:t>
            </w:r>
            <w:proofErr w:type="spellEnd"/>
            <w:r w:rsidRPr="00175182">
              <w:rPr>
                <w:rFonts w:ascii="Arial" w:hAnsi="Arial" w:cs="Arial"/>
                <w:b/>
                <w:sz w:val="22"/>
                <w:szCs w:val="22"/>
                <w:lang w:val="ca-ES" w:eastAsia="es-ES"/>
              </w:rPr>
              <w:t xml:space="preserve">  y </w:t>
            </w:r>
            <w:proofErr w:type="spellStart"/>
            <w:r w:rsidRPr="00175182">
              <w:rPr>
                <w:rFonts w:ascii="Arial" w:hAnsi="Arial" w:cs="Arial"/>
                <w:b/>
                <w:sz w:val="22"/>
                <w:szCs w:val="22"/>
                <w:lang w:val="ca-ES" w:eastAsia="es-ES"/>
              </w:rPr>
              <w:t>edición</w:t>
            </w:r>
            <w:proofErr w:type="spellEnd"/>
          </w:p>
        </w:tc>
        <w:tc>
          <w:tcPr>
            <w:tcW w:w="7456" w:type="dxa"/>
            <w:shd w:val="clear" w:color="auto" w:fill="auto"/>
          </w:tcPr>
          <w:p w14:paraId="07100275" w14:textId="185451F9" w:rsidR="001B0258" w:rsidRPr="00175182" w:rsidRDefault="001B0258" w:rsidP="001B0258">
            <w:pPr>
              <w:jc w:val="both"/>
              <w:rPr>
                <w:rFonts w:ascii="Arial" w:hAnsi="Arial" w:cs="Arial"/>
                <w:color w:val="3D3D43"/>
                <w:sz w:val="22"/>
                <w:szCs w:val="22"/>
                <w:lang w:val="es-ES"/>
              </w:rPr>
            </w:pPr>
            <w:r w:rsidRPr="00175182">
              <w:rPr>
                <w:rFonts w:ascii="Arial" w:hAnsi="Arial" w:cs="Arial"/>
                <w:color w:val="3D3D43"/>
                <w:sz w:val="22"/>
                <w:szCs w:val="22"/>
                <w:lang w:val="es-ES"/>
              </w:rPr>
              <w:t xml:space="preserve">En esta fase hay que tener en cuenta qué aparato usarás para grabarte y con qué programa lo editarás. Asegúrate de la compatibilidad de los formatos si combinas tecnología digital con analógica.  A la hora de grabar </w:t>
            </w:r>
            <w:r w:rsidR="00605466" w:rsidRPr="00175182">
              <w:rPr>
                <w:rFonts w:ascii="Arial" w:hAnsi="Arial" w:cs="Arial"/>
                <w:color w:val="3D3D43"/>
                <w:sz w:val="22"/>
                <w:szCs w:val="22"/>
                <w:lang w:val="es-ES"/>
              </w:rPr>
              <w:t xml:space="preserve">el </w:t>
            </w:r>
            <w:proofErr w:type="spellStart"/>
            <w:r w:rsidR="00605466" w:rsidRPr="00175182">
              <w:rPr>
                <w:rFonts w:ascii="Arial" w:hAnsi="Arial" w:cs="Arial"/>
                <w:color w:val="3D3D43"/>
                <w:sz w:val="22"/>
                <w:szCs w:val="22"/>
                <w:lang w:val="es-ES"/>
              </w:rPr>
              <w:t>trailer</w:t>
            </w:r>
            <w:proofErr w:type="spellEnd"/>
            <w:r w:rsidRPr="00175182">
              <w:rPr>
                <w:rFonts w:ascii="Arial" w:hAnsi="Arial" w:cs="Arial"/>
                <w:color w:val="3D3D43"/>
                <w:sz w:val="22"/>
                <w:szCs w:val="22"/>
                <w:lang w:val="es-ES"/>
              </w:rPr>
              <w:t xml:space="preserve"> debes tener en cuenta si el escenario es interior o exterior, la luz y, sobre todo, el ruido del propio ambiente.</w:t>
            </w:r>
          </w:p>
          <w:p w14:paraId="0C3AFA67" w14:textId="75F82940" w:rsidR="001B0258" w:rsidRPr="00175182" w:rsidRDefault="001B0258" w:rsidP="001B0258">
            <w:pPr>
              <w:jc w:val="both"/>
              <w:rPr>
                <w:rFonts w:ascii="Arial" w:hAnsi="Arial" w:cs="Arial"/>
                <w:color w:val="3D3D43"/>
                <w:sz w:val="22"/>
                <w:szCs w:val="22"/>
                <w:lang w:val="es-ES"/>
              </w:rPr>
            </w:pPr>
            <w:r w:rsidRPr="00175182">
              <w:rPr>
                <w:rFonts w:ascii="Arial" w:hAnsi="Arial" w:cs="Arial"/>
                <w:color w:val="3D3D43"/>
                <w:sz w:val="22"/>
                <w:szCs w:val="22"/>
                <w:lang w:val="es-ES"/>
              </w:rPr>
              <w:t>Recuerda que el tiempo máx</w:t>
            </w:r>
            <w:r w:rsidR="00605466" w:rsidRPr="00175182">
              <w:rPr>
                <w:rFonts w:ascii="Arial" w:hAnsi="Arial" w:cs="Arial"/>
                <w:color w:val="3D3D43"/>
                <w:sz w:val="22"/>
                <w:szCs w:val="22"/>
                <w:lang w:val="es-ES"/>
              </w:rPr>
              <w:t>imo de duración es de 90 y 120".</w:t>
            </w:r>
          </w:p>
          <w:p w14:paraId="4DA5083A" w14:textId="77777777" w:rsidR="001B0258" w:rsidRPr="00175182" w:rsidRDefault="001B0258" w:rsidP="001B0258">
            <w:pPr>
              <w:jc w:val="both"/>
              <w:rPr>
                <w:rFonts w:ascii="Arial" w:hAnsi="Arial" w:cs="Arial"/>
                <w:color w:val="3D3D43"/>
                <w:sz w:val="22"/>
                <w:szCs w:val="22"/>
                <w:lang w:val="es-ES"/>
              </w:rPr>
            </w:pPr>
          </w:p>
          <w:p w14:paraId="4F39657F" w14:textId="77777777" w:rsidR="001B0258" w:rsidRPr="00175182" w:rsidRDefault="001B0258" w:rsidP="001B0258">
            <w:pPr>
              <w:jc w:val="both"/>
              <w:rPr>
                <w:rFonts w:ascii="Arial" w:hAnsi="Arial" w:cs="Arial"/>
                <w:color w:val="3D3D43"/>
                <w:sz w:val="22"/>
                <w:szCs w:val="22"/>
                <w:lang w:val="es-ES"/>
              </w:rPr>
            </w:pPr>
            <w:r w:rsidRPr="00175182">
              <w:rPr>
                <w:rFonts w:ascii="Arial" w:hAnsi="Arial" w:cs="Arial"/>
                <w:color w:val="3D3D43"/>
                <w:sz w:val="22"/>
                <w:szCs w:val="22"/>
                <w:lang w:val="es-ES"/>
              </w:rPr>
              <w:t>Te citamos algunos editores de videos:</w:t>
            </w:r>
          </w:p>
          <w:p w14:paraId="67F79D77" w14:textId="6019F4E7" w:rsidR="001B0258" w:rsidRDefault="001B0258" w:rsidP="00175182">
            <w:pPr>
              <w:numPr>
                <w:ilvl w:val="0"/>
                <w:numId w:val="20"/>
              </w:numPr>
              <w:jc w:val="both"/>
              <w:rPr>
                <w:rFonts w:ascii="Arial" w:hAnsi="Arial" w:cs="Arial"/>
                <w:color w:val="3D3D43"/>
                <w:sz w:val="22"/>
                <w:szCs w:val="22"/>
                <w:lang w:val="es-ES"/>
              </w:rPr>
            </w:pPr>
            <w:r w:rsidRPr="00175182">
              <w:rPr>
                <w:rFonts w:ascii="Arial" w:hAnsi="Arial" w:cs="Arial"/>
                <w:color w:val="3D3D43"/>
                <w:sz w:val="22"/>
                <w:szCs w:val="22"/>
                <w:lang w:val="es-ES"/>
              </w:rPr>
              <w:t xml:space="preserve">Windows Media </w:t>
            </w:r>
            <w:proofErr w:type="spellStart"/>
            <w:r w:rsidRPr="00175182">
              <w:rPr>
                <w:rFonts w:ascii="Arial" w:hAnsi="Arial" w:cs="Arial"/>
                <w:color w:val="3D3D43"/>
                <w:sz w:val="22"/>
                <w:szCs w:val="22"/>
                <w:lang w:val="es-ES"/>
              </w:rPr>
              <w:t>Maker</w:t>
            </w:r>
            <w:proofErr w:type="spellEnd"/>
            <w:r w:rsidRPr="00175182">
              <w:rPr>
                <w:rFonts w:ascii="Arial" w:hAnsi="Arial" w:cs="Arial"/>
                <w:color w:val="3D3D43"/>
                <w:sz w:val="22"/>
                <w:szCs w:val="22"/>
                <w:lang w:val="es-ES"/>
              </w:rPr>
              <w:t>.</w:t>
            </w:r>
          </w:p>
          <w:p w14:paraId="0BCD5A9D" w14:textId="77777777" w:rsidR="00175182" w:rsidRPr="00175182" w:rsidRDefault="00175182" w:rsidP="00175182">
            <w:pPr>
              <w:ind w:left="720"/>
              <w:jc w:val="both"/>
              <w:rPr>
                <w:rFonts w:ascii="Arial" w:hAnsi="Arial" w:cs="Arial"/>
                <w:color w:val="3D3D43"/>
                <w:sz w:val="22"/>
                <w:szCs w:val="22"/>
                <w:lang w:val="es-ES"/>
              </w:rPr>
            </w:pPr>
          </w:p>
          <w:p w14:paraId="2160C064" w14:textId="0062E460" w:rsidR="001B0258" w:rsidRDefault="001B0258" w:rsidP="00175182">
            <w:pPr>
              <w:numPr>
                <w:ilvl w:val="0"/>
                <w:numId w:val="20"/>
              </w:numPr>
              <w:jc w:val="both"/>
              <w:rPr>
                <w:rStyle w:val="Hipervnculo"/>
                <w:rFonts w:ascii="Arial" w:hAnsi="Arial" w:cs="Arial"/>
                <w:sz w:val="22"/>
                <w:szCs w:val="22"/>
                <w:lang w:val="es-ES"/>
              </w:rPr>
            </w:pPr>
            <w:r w:rsidRPr="00175182">
              <w:rPr>
                <w:rFonts w:ascii="Arial" w:hAnsi="Arial" w:cs="Arial"/>
                <w:color w:val="3D3D43"/>
                <w:sz w:val="22"/>
                <w:szCs w:val="22"/>
                <w:lang w:val="es-ES"/>
              </w:rPr>
              <w:t xml:space="preserve">Software libre Adobe </w:t>
            </w:r>
            <w:proofErr w:type="spellStart"/>
            <w:r w:rsidRPr="00175182">
              <w:rPr>
                <w:rFonts w:ascii="Arial" w:hAnsi="Arial" w:cs="Arial"/>
                <w:color w:val="3D3D43"/>
                <w:sz w:val="22"/>
                <w:szCs w:val="22"/>
                <w:lang w:val="es-ES"/>
              </w:rPr>
              <w:t>Premiere</w:t>
            </w:r>
            <w:proofErr w:type="spellEnd"/>
            <w:r w:rsidRPr="00175182">
              <w:rPr>
                <w:rFonts w:ascii="Arial" w:hAnsi="Arial" w:cs="Arial"/>
                <w:color w:val="3D3D43"/>
                <w:sz w:val="22"/>
                <w:szCs w:val="22"/>
                <w:lang w:val="es-ES"/>
              </w:rPr>
              <w:t xml:space="preserve">. </w:t>
            </w:r>
            <w:hyperlink r:id="rId10" w:history="1">
              <w:r w:rsidRPr="00175182">
                <w:rPr>
                  <w:rStyle w:val="Hipervnculo"/>
                  <w:rFonts w:ascii="Arial" w:hAnsi="Arial" w:cs="Arial"/>
                  <w:sz w:val="22"/>
                  <w:szCs w:val="22"/>
                  <w:lang w:val="es-ES"/>
                </w:rPr>
                <w:t>http://www.programas-gratis.net/b/adobe-premiere</w:t>
              </w:r>
            </w:hyperlink>
          </w:p>
          <w:p w14:paraId="3DAF126E" w14:textId="77777777" w:rsidR="00175182" w:rsidRPr="00175182" w:rsidRDefault="00175182" w:rsidP="00175182">
            <w:pPr>
              <w:jc w:val="both"/>
              <w:rPr>
                <w:rFonts w:ascii="Arial" w:hAnsi="Arial" w:cs="Arial"/>
                <w:color w:val="3D3D43"/>
                <w:sz w:val="22"/>
                <w:szCs w:val="22"/>
                <w:lang w:val="es-ES"/>
              </w:rPr>
            </w:pPr>
          </w:p>
          <w:p w14:paraId="17C16DDC" w14:textId="77777777" w:rsidR="001B0258" w:rsidRPr="00175182" w:rsidRDefault="001B0258" w:rsidP="001B0258">
            <w:pPr>
              <w:jc w:val="both"/>
              <w:rPr>
                <w:rFonts w:ascii="Arial" w:hAnsi="Arial" w:cs="Arial"/>
                <w:color w:val="3D3D43"/>
                <w:sz w:val="22"/>
                <w:szCs w:val="22"/>
                <w:lang w:val="es-ES"/>
              </w:rPr>
            </w:pPr>
            <w:proofErr w:type="gramStart"/>
            <w:r w:rsidRPr="00175182">
              <w:rPr>
                <w:rFonts w:ascii="Arial" w:hAnsi="Arial" w:cs="Arial"/>
                <w:color w:val="3D3D43"/>
                <w:sz w:val="22"/>
                <w:szCs w:val="22"/>
                <w:lang w:val="es-ES"/>
              </w:rPr>
              <w:t>c )</w:t>
            </w:r>
            <w:proofErr w:type="gramEnd"/>
            <w:r w:rsidRPr="00175182">
              <w:rPr>
                <w:rFonts w:ascii="Arial" w:hAnsi="Arial" w:cs="Arial"/>
                <w:color w:val="3D3D43"/>
                <w:sz w:val="22"/>
                <w:szCs w:val="22"/>
                <w:lang w:val="es-ES"/>
              </w:rPr>
              <w:t xml:space="preserve"> Software libre para la pre-producción de películas o cortometrajes en el aula. Se dice </w:t>
            </w:r>
            <w:proofErr w:type="spellStart"/>
            <w:r w:rsidRPr="00175182">
              <w:rPr>
                <w:rFonts w:ascii="Arial" w:hAnsi="Arial" w:cs="Arial"/>
                <w:color w:val="3D3D43"/>
                <w:sz w:val="22"/>
                <w:szCs w:val="22"/>
                <w:lang w:val="es-ES"/>
              </w:rPr>
              <w:t>Celtx</w:t>
            </w:r>
            <w:proofErr w:type="spellEnd"/>
            <w:r w:rsidRPr="00175182">
              <w:rPr>
                <w:rFonts w:ascii="Arial" w:hAnsi="Arial" w:cs="Arial"/>
                <w:color w:val="3D3D43"/>
                <w:sz w:val="22"/>
                <w:szCs w:val="22"/>
                <w:lang w:val="es-ES"/>
              </w:rPr>
              <w:t xml:space="preserve">. Si pulsas sobre " </w:t>
            </w:r>
            <w:proofErr w:type="spellStart"/>
            <w:r w:rsidRPr="00175182">
              <w:rPr>
                <w:rFonts w:ascii="Arial" w:hAnsi="Arial" w:cs="Arial"/>
                <w:color w:val="3D3D43"/>
                <w:sz w:val="22"/>
                <w:szCs w:val="22"/>
                <w:lang w:val="es-ES"/>
              </w:rPr>
              <w:t>Download</w:t>
            </w:r>
            <w:proofErr w:type="spellEnd"/>
            <w:r w:rsidRPr="00175182">
              <w:rPr>
                <w:rFonts w:ascii="Arial" w:hAnsi="Arial" w:cs="Arial"/>
                <w:color w:val="3D3D43"/>
                <w:sz w:val="22"/>
                <w:szCs w:val="22"/>
                <w:lang w:val="es-ES"/>
              </w:rPr>
              <w:t xml:space="preserve"> ", verás que te lo puedes descargar en español. </w:t>
            </w:r>
            <w:hyperlink r:id="rId11" w:history="1">
              <w:r w:rsidRPr="00175182">
                <w:rPr>
                  <w:rStyle w:val="Hipervnculo"/>
                  <w:rFonts w:ascii="Arial" w:hAnsi="Arial" w:cs="Arial"/>
                  <w:sz w:val="22"/>
                  <w:szCs w:val="22"/>
                  <w:lang w:val="es-ES"/>
                </w:rPr>
                <w:t>http://www.celtx.com/screens.html</w:t>
              </w:r>
            </w:hyperlink>
          </w:p>
          <w:p w14:paraId="61672B0B" w14:textId="77777777" w:rsidR="001B0258" w:rsidRPr="00175182" w:rsidRDefault="001B0258" w:rsidP="00B323C0">
            <w:pPr>
              <w:rPr>
                <w:rFonts w:ascii="Arial" w:hAnsi="Arial" w:cs="Arial"/>
                <w:sz w:val="22"/>
                <w:szCs w:val="22"/>
                <w:lang w:val="ca-ES" w:eastAsia="es-ES"/>
              </w:rPr>
            </w:pPr>
          </w:p>
        </w:tc>
      </w:tr>
      <w:tr w:rsidR="001B0258" w:rsidRPr="00C2142F" w14:paraId="029B8536" w14:textId="77777777" w:rsidTr="0005304E">
        <w:tc>
          <w:tcPr>
            <w:tcW w:w="1204" w:type="dxa"/>
            <w:shd w:val="clear" w:color="auto" w:fill="auto"/>
          </w:tcPr>
          <w:p w14:paraId="503027BB" w14:textId="686DE363" w:rsidR="001B0258" w:rsidRPr="0089095D" w:rsidRDefault="001B0258" w:rsidP="00977A25">
            <w:pPr>
              <w:rPr>
                <w:rFonts w:ascii="Arial" w:hAnsi="Arial" w:cs="Arial"/>
                <w:b/>
                <w:sz w:val="22"/>
                <w:szCs w:val="22"/>
                <w:lang w:val="ca-ES" w:eastAsia="es-ES"/>
              </w:rPr>
            </w:pPr>
            <w:r w:rsidRPr="0089095D">
              <w:rPr>
                <w:rFonts w:ascii="Arial" w:hAnsi="Arial" w:cs="Arial"/>
                <w:b/>
                <w:sz w:val="22"/>
                <w:szCs w:val="22"/>
                <w:lang w:val="ca-ES" w:eastAsia="es-ES"/>
              </w:rPr>
              <w:t xml:space="preserve">Fase de </w:t>
            </w:r>
            <w:proofErr w:type="spellStart"/>
            <w:r w:rsidRPr="0089095D">
              <w:rPr>
                <w:rFonts w:ascii="Arial" w:hAnsi="Arial" w:cs="Arial"/>
                <w:b/>
                <w:sz w:val="22"/>
                <w:szCs w:val="22"/>
                <w:lang w:val="ca-ES" w:eastAsia="es-ES"/>
              </w:rPr>
              <w:t>difusión</w:t>
            </w:r>
            <w:proofErr w:type="spellEnd"/>
            <w:r w:rsidR="0005304E" w:rsidRPr="0089095D">
              <w:rPr>
                <w:rFonts w:ascii="Arial" w:hAnsi="Arial" w:cs="Arial"/>
                <w:b/>
                <w:sz w:val="22"/>
                <w:szCs w:val="22"/>
                <w:lang w:val="ca-ES" w:eastAsia="es-ES"/>
              </w:rPr>
              <w:t xml:space="preserve"> y </w:t>
            </w:r>
            <w:proofErr w:type="spellStart"/>
            <w:r w:rsidR="0005304E" w:rsidRPr="001510D8">
              <w:rPr>
                <w:rFonts w:ascii="Arial" w:hAnsi="Arial" w:cs="Arial"/>
                <w:b/>
                <w:sz w:val="21"/>
                <w:szCs w:val="21"/>
                <w:lang w:val="ca-ES" w:eastAsia="es-ES"/>
              </w:rPr>
              <w:t>valoraci</w:t>
            </w:r>
            <w:r w:rsidR="001510D8">
              <w:rPr>
                <w:rFonts w:ascii="Arial" w:hAnsi="Arial" w:cs="Arial"/>
                <w:b/>
                <w:sz w:val="21"/>
                <w:szCs w:val="21"/>
                <w:lang w:val="ca-ES" w:eastAsia="es-ES"/>
              </w:rPr>
              <w:t>-</w:t>
            </w:r>
            <w:r w:rsidR="0005304E" w:rsidRPr="001510D8">
              <w:rPr>
                <w:rFonts w:ascii="Arial" w:hAnsi="Arial" w:cs="Arial"/>
                <w:b/>
                <w:sz w:val="21"/>
                <w:szCs w:val="21"/>
                <w:lang w:val="ca-ES" w:eastAsia="es-ES"/>
              </w:rPr>
              <w:t>ón</w:t>
            </w:r>
            <w:proofErr w:type="spellEnd"/>
          </w:p>
        </w:tc>
        <w:tc>
          <w:tcPr>
            <w:tcW w:w="7456" w:type="dxa"/>
            <w:shd w:val="clear" w:color="auto" w:fill="auto"/>
          </w:tcPr>
          <w:p w14:paraId="5C3CBA39" w14:textId="38FCE9EC" w:rsidR="0005304E" w:rsidRDefault="0005304E" w:rsidP="0005304E">
            <w:pPr>
              <w:rPr>
                <w:rFonts w:ascii="Arial" w:hAnsi="Arial" w:cs="Arial"/>
                <w:color w:val="3D3D43"/>
                <w:sz w:val="20"/>
                <w:lang w:val="es-ES"/>
              </w:rPr>
            </w:pPr>
            <w:r w:rsidRPr="0005304E">
              <w:rPr>
                <w:rFonts w:ascii="Arial" w:hAnsi="Arial" w:cs="Arial"/>
                <w:color w:val="3D3D43"/>
                <w:sz w:val="20"/>
                <w:lang w:val="es-ES"/>
              </w:rPr>
              <w:t xml:space="preserve">Cuando ya tengas el </w:t>
            </w:r>
            <w:proofErr w:type="spellStart"/>
            <w:r w:rsidR="00605466">
              <w:rPr>
                <w:rFonts w:ascii="Arial" w:hAnsi="Arial" w:cs="Arial"/>
                <w:color w:val="3D3D43"/>
                <w:sz w:val="20"/>
                <w:lang w:val="es-ES"/>
              </w:rPr>
              <w:t>booktrailer</w:t>
            </w:r>
            <w:proofErr w:type="spellEnd"/>
            <w:r w:rsidRPr="0005304E">
              <w:rPr>
                <w:rFonts w:ascii="Arial" w:hAnsi="Arial" w:cs="Arial"/>
                <w:color w:val="3D3D43"/>
                <w:sz w:val="20"/>
                <w:lang w:val="es-ES"/>
              </w:rPr>
              <w:t xml:space="preserve"> grabado y editado súbelo a </w:t>
            </w:r>
            <w:proofErr w:type="spellStart"/>
            <w:r w:rsidRPr="0005304E">
              <w:rPr>
                <w:rFonts w:ascii="Arial" w:hAnsi="Arial" w:cs="Arial"/>
                <w:color w:val="3D3D43"/>
                <w:sz w:val="20"/>
                <w:lang w:val="es-ES"/>
              </w:rPr>
              <w:t>youtube</w:t>
            </w:r>
            <w:proofErr w:type="spellEnd"/>
            <w:r w:rsidRPr="0005304E">
              <w:rPr>
                <w:rFonts w:ascii="Arial" w:hAnsi="Arial" w:cs="Arial"/>
                <w:color w:val="3D3D43"/>
                <w:sz w:val="20"/>
                <w:lang w:val="es-ES"/>
              </w:rPr>
              <w:t xml:space="preserve"> y en el foro del campus virtual del curso cuelga el enlace.</w:t>
            </w:r>
          </w:p>
          <w:p w14:paraId="291E186B" w14:textId="07F66671" w:rsidR="001B0258" w:rsidRPr="00F84936" w:rsidRDefault="00605466" w:rsidP="00605466">
            <w:pPr>
              <w:rPr>
                <w:rFonts w:ascii="Arial" w:hAnsi="Arial" w:cs="Arial"/>
                <w:sz w:val="22"/>
                <w:szCs w:val="22"/>
                <w:lang w:val="ca-ES" w:eastAsia="es-ES"/>
              </w:rPr>
            </w:pPr>
            <w:r>
              <w:rPr>
                <w:rFonts w:ascii="Arial" w:hAnsi="Arial" w:cs="Arial"/>
                <w:color w:val="3D3D43"/>
                <w:sz w:val="20"/>
                <w:lang w:val="es-ES"/>
              </w:rPr>
              <w:t>Luego r</w:t>
            </w:r>
            <w:r w:rsidR="0005304E" w:rsidRPr="0005304E">
              <w:rPr>
                <w:rFonts w:ascii="Arial" w:hAnsi="Arial" w:cs="Arial"/>
                <w:color w:val="3D3D43"/>
                <w:sz w:val="20"/>
                <w:lang w:val="es-ES"/>
              </w:rPr>
              <w:t xml:space="preserve">ealiza una autoevaluación de tu </w:t>
            </w:r>
            <w:proofErr w:type="spellStart"/>
            <w:r>
              <w:rPr>
                <w:rFonts w:ascii="Arial" w:hAnsi="Arial" w:cs="Arial"/>
                <w:color w:val="3D3D43"/>
                <w:sz w:val="20"/>
                <w:lang w:val="es-ES"/>
              </w:rPr>
              <w:t>booktrailer</w:t>
            </w:r>
            <w:proofErr w:type="spellEnd"/>
            <w:r w:rsidR="0005304E" w:rsidRPr="0005304E">
              <w:rPr>
                <w:rFonts w:ascii="Arial" w:hAnsi="Arial" w:cs="Arial"/>
                <w:color w:val="3D3D43"/>
                <w:sz w:val="20"/>
                <w:lang w:val="es-ES"/>
              </w:rPr>
              <w:t xml:space="preserve"> a partir de los criterios de corrección de la tarea.</w:t>
            </w:r>
            <w:r w:rsidR="00A1041D">
              <w:rPr>
                <w:rFonts w:ascii="Arial" w:hAnsi="Arial" w:cs="Arial"/>
                <w:color w:val="3D3D43"/>
                <w:sz w:val="20"/>
                <w:lang w:val="es-ES"/>
              </w:rPr>
              <w:t xml:space="preserve"> Debes entregarlo al encargado</w:t>
            </w:r>
            <w:r>
              <w:rPr>
                <w:rFonts w:ascii="Arial" w:hAnsi="Arial" w:cs="Arial"/>
                <w:color w:val="3D3D43"/>
                <w:sz w:val="20"/>
                <w:lang w:val="es-ES"/>
              </w:rPr>
              <w:t>.</w:t>
            </w:r>
          </w:p>
        </w:tc>
      </w:tr>
    </w:tbl>
    <w:p w14:paraId="23520EE8" w14:textId="77777777" w:rsidR="00C75875" w:rsidRPr="00C2142F" w:rsidRDefault="00C75875">
      <w:pPr>
        <w:rPr>
          <w:rFonts w:ascii="Arial" w:hAnsi="Arial" w:cs="Arial"/>
          <w:sz w:val="22"/>
          <w:szCs w:val="22"/>
          <w:lang w:val="ca-ES"/>
        </w:rPr>
      </w:pPr>
    </w:p>
    <w:p w14:paraId="1E12AD28" w14:textId="77777777" w:rsidR="00F771A8" w:rsidRPr="00C2142F" w:rsidRDefault="00F771A8">
      <w:pPr>
        <w:rPr>
          <w:lang w:val="ca-ES"/>
        </w:rPr>
      </w:pPr>
    </w:p>
    <w:p w14:paraId="4D899DF7" w14:textId="77777777" w:rsidR="00F771A8" w:rsidRPr="00D821A3" w:rsidRDefault="00F771A8">
      <w:pPr>
        <w:rPr>
          <w:rFonts w:ascii="Arial" w:hAnsi="Arial" w:cs="Arial"/>
          <w:sz w:val="22"/>
          <w:szCs w:val="22"/>
          <w:lang w:val="ca-ES"/>
        </w:rPr>
      </w:pPr>
      <w:r w:rsidRPr="00D821A3">
        <w:rPr>
          <w:rFonts w:ascii="Arial" w:hAnsi="Arial" w:cs="Arial"/>
          <w:sz w:val="22"/>
          <w:szCs w:val="22"/>
          <w:lang w:val="ca-ES"/>
        </w:rPr>
        <w:sym w:font="Wingdings" w:char="F0D8"/>
      </w:r>
      <w:r w:rsidRPr="00D821A3">
        <w:rPr>
          <w:rFonts w:ascii="Arial" w:hAnsi="Arial" w:cs="Arial"/>
          <w:sz w:val="22"/>
          <w:szCs w:val="22"/>
          <w:lang w:val="ca-ES"/>
        </w:rPr>
        <w:t xml:space="preserve"> </w:t>
      </w:r>
      <w:r w:rsidRPr="00D821A3">
        <w:rPr>
          <w:rFonts w:ascii="Arial" w:hAnsi="Arial" w:cs="Arial"/>
          <w:b/>
          <w:bCs/>
          <w:sz w:val="22"/>
          <w:szCs w:val="22"/>
          <w:lang w:val="ca-ES"/>
        </w:rPr>
        <w:t>CRITERI</w:t>
      </w:r>
      <w:r w:rsidR="00180521" w:rsidRPr="00D821A3">
        <w:rPr>
          <w:rFonts w:ascii="Arial" w:hAnsi="Arial" w:cs="Arial"/>
          <w:b/>
          <w:bCs/>
          <w:sz w:val="22"/>
          <w:szCs w:val="22"/>
          <w:lang w:val="ca-ES"/>
        </w:rPr>
        <w:t>OS DE CALI</w:t>
      </w:r>
      <w:r w:rsidRPr="00D821A3">
        <w:rPr>
          <w:rFonts w:ascii="Arial" w:hAnsi="Arial" w:cs="Arial"/>
          <w:b/>
          <w:bCs/>
          <w:sz w:val="22"/>
          <w:szCs w:val="22"/>
          <w:lang w:val="ca-ES"/>
        </w:rPr>
        <w:t>FICACIÓ</w:t>
      </w:r>
      <w:r w:rsidR="00180521" w:rsidRPr="00D821A3">
        <w:rPr>
          <w:rFonts w:ascii="Arial" w:hAnsi="Arial" w:cs="Arial"/>
          <w:b/>
          <w:bCs/>
          <w:sz w:val="22"/>
          <w:szCs w:val="22"/>
          <w:lang w:val="ca-ES"/>
        </w:rPr>
        <w:t>N</w:t>
      </w:r>
      <w:r w:rsidRPr="00D821A3">
        <w:rPr>
          <w:rFonts w:ascii="Arial" w:hAnsi="Arial" w:cs="Arial"/>
          <w:sz w:val="22"/>
          <w:szCs w:val="22"/>
          <w:lang w:val="ca-ES"/>
        </w:rPr>
        <w:t>:</w:t>
      </w:r>
    </w:p>
    <w:p w14:paraId="375DB3EF" w14:textId="77777777" w:rsidR="00E96681" w:rsidRDefault="00E96681">
      <w:pPr>
        <w:rPr>
          <w:rFonts w:ascii="Arial" w:hAnsi="Arial" w:cs="Arial"/>
          <w:szCs w:val="24"/>
          <w:lang w:val="ca-ES"/>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29"/>
        <w:gridCol w:w="709"/>
        <w:gridCol w:w="850"/>
        <w:gridCol w:w="709"/>
        <w:gridCol w:w="711"/>
      </w:tblGrid>
      <w:tr w:rsidR="00180521" w:rsidRPr="00E96681" w14:paraId="61058C68" w14:textId="77777777" w:rsidTr="008E0FC0">
        <w:tc>
          <w:tcPr>
            <w:tcW w:w="5729" w:type="dxa"/>
            <w:tcBorders>
              <w:bottom w:val="single" w:sz="4" w:space="0" w:color="auto"/>
            </w:tcBorders>
            <w:shd w:val="clear" w:color="auto" w:fill="D9D9D9"/>
          </w:tcPr>
          <w:p w14:paraId="49E3B48D" w14:textId="3F926821" w:rsidR="00180521" w:rsidRDefault="00D821A3" w:rsidP="008E0FC0">
            <w:pPr>
              <w:jc w:val="both"/>
              <w:rPr>
                <w:rFonts w:ascii="Arial" w:hAnsi="Arial" w:cs="Arial"/>
                <w:b/>
                <w:sz w:val="20"/>
                <w:lang w:val="es-ES"/>
              </w:rPr>
            </w:pPr>
            <w:r>
              <w:rPr>
                <w:rFonts w:ascii="Arial" w:hAnsi="Arial" w:cs="Arial"/>
                <w:b/>
                <w:sz w:val="20"/>
                <w:lang w:val="es-ES"/>
              </w:rPr>
              <w:t>CRITERIOS</w:t>
            </w:r>
          </w:p>
          <w:p w14:paraId="337DDCAE" w14:textId="2212E4E4" w:rsidR="00D821A3" w:rsidRPr="00E96681" w:rsidRDefault="00D821A3" w:rsidP="008E0FC0">
            <w:pPr>
              <w:jc w:val="both"/>
              <w:rPr>
                <w:rFonts w:ascii="Arial" w:hAnsi="Arial" w:cs="Arial"/>
                <w:b/>
                <w:sz w:val="20"/>
                <w:lang w:val="es-ES"/>
              </w:rPr>
            </w:pPr>
          </w:p>
        </w:tc>
        <w:tc>
          <w:tcPr>
            <w:tcW w:w="709" w:type="dxa"/>
            <w:tcBorders>
              <w:bottom w:val="single" w:sz="4" w:space="0" w:color="auto"/>
            </w:tcBorders>
            <w:shd w:val="clear" w:color="auto" w:fill="D9D9D9"/>
          </w:tcPr>
          <w:p w14:paraId="7E87D1C7" w14:textId="77777777" w:rsidR="00180521" w:rsidRPr="00D821A3" w:rsidRDefault="00180521" w:rsidP="008E0FC0">
            <w:pPr>
              <w:jc w:val="both"/>
              <w:rPr>
                <w:rFonts w:ascii="Arial" w:hAnsi="Arial" w:cs="Arial"/>
                <w:sz w:val="16"/>
                <w:szCs w:val="16"/>
                <w:lang w:val="es-ES"/>
              </w:rPr>
            </w:pPr>
            <w:r w:rsidRPr="00D821A3">
              <w:rPr>
                <w:rFonts w:ascii="Arial" w:hAnsi="Arial" w:cs="Arial"/>
                <w:sz w:val="16"/>
                <w:szCs w:val="16"/>
                <w:lang w:val="es-ES"/>
              </w:rPr>
              <w:t>Mucho</w:t>
            </w:r>
          </w:p>
        </w:tc>
        <w:tc>
          <w:tcPr>
            <w:tcW w:w="850" w:type="dxa"/>
            <w:tcBorders>
              <w:bottom w:val="single" w:sz="4" w:space="0" w:color="auto"/>
            </w:tcBorders>
            <w:shd w:val="clear" w:color="auto" w:fill="D9D9D9"/>
          </w:tcPr>
          <w:p w14:paraId="3B87C5F1" w14:textId="77777777" w:rsidR="00180521" w:rsidRPr="00D821A3" w:rsidRDefault="00180521" w:rsidP="008E0FC0">
            <w:pPr>
              <w:jc w:val="both"/>
              <w:rPr>
                <w:rFonts w:ascii="Arial" w:hAnsi="Arial" w:cs="Arial"/>
                <w:sz w:val="16"/>
                <w:szCs w:val="16"/>
                <w:lang w:val="es-ES"/>
              </w:rPr>
            </w:pPr>
            <w:r w:rsidRPr="00D821A3">
              <w:rPr>
                <w:rFonts w:ascii="Arial" w:hAnsi="Arial" w:cs="Arial"/>
                <w:sz w:val="16"/>
                <w:szCs w:val="16"/>
                <w:lang w:val="es-ES"/>
              </w:rPr>
              <w:t>Bastante</w:t>
            </w:r>
          </w:p>
        </w:tc>
        <w:tc>
          <w:tcPr>
            <w:tcW w:w="709" w:type="dxa"/>
            <w:tcBorders>
              <w:bottom w:val="single" w:sz="4" w:space="0" w:color="auto"/>
            </w:tcBorders>
            <w:shd w:val="clear" w:color="auto" w:fill="D9D9D9"/>
          </w:tcPr>
          <w:p w14:paraId="62C171C2" w14:textId="77777777" w:rsidR="00180521" w:rsidRPr="00D821A3" w:rsidRDefault="00180521" w:rsidP="008E0FC0">
            <w:pPr>
              <w:jc w:val="both"/>
              <w:rPr>
                <w:rFonts w:ascii="Arial" w:hAnsi="Arial" w:cs="Arial"/>
                <w:sz w:val="16"/>
                <w:szCs w:val="16"/>
                <w:lang w:val="es-ES"/>
              </w:rPr>
            </w:pPr>
            <w:r w:rsidRPr="00D821A3">
              <w:rPr>
                <w:rFonts w:ascii="Arial" w:hAnsi="Arial" w:cs="Arial"/>
                <w:sz w:val="16"/>
                <w:szCs w:val="16"/>
                <w:lang w:val="es-ES"/>
              </w:rPr>
              <w:t>Poco</w:t>
            </w:r>
          </w:p>
        </w:tc>
        <w:tc>
          <w:tcPr>
            <w:tcW w:w="711" w:type="dxa"/>
            <w:tcBorders>
              <w:bottom w:val="single" w:sz="4" w:space="0" w:color="auto"/>
            </w:tcBorders>
            <w:shd w:val="clear" w:color="auto" w:fill="D9D9D9"/>
          </w:tcPr>
          <w:p w14:paraId="32361D0F" w14:textId="77777777" w:rsidR="00180521" w:rsidRPr="00D821A3" w:rsidRDefault="00180521" w:rsidP="008E0FC0">
            <w:pPr>
              <w:jc w:val="both"/>
              <w:rPr>
                <w:rFonts w:ascii="Arial" w:hAnsi="Arial" w:cs="Arial"/>
                <w:sz w:val="16"/>
                <w:szCs w:val="16"/>
                <w:lang w:val="es-ES"/>
              </w:rPr>
            </w:pPr>
            <w:r w:rsidRPr="00D821A3">
              <w:rPr>
                <w:rFonts w:ascii="Arial" w:hAnsi="Arial" w:cs="Arial"/>
                <w:sz w:val="16"/>
                <w:szCs w:val="16"/>
                <w:lang w:val="es-ES"/>
              </w:rPr>
              <w:t>Omiso</w:t>
            </w:r>
          </w:p>
        </w:tc>
      </w:tr>
      <w:tr w:rsidR="00180521" w:rsidRPr="00E96681" w14:paraId="6AF6D2E6" w14:textId="77777777" w:rsidTr="008E0FC0">
        <w:tc>
          <w:tcPr>
            <w:tcW w:w="8708" w:type="dxa"/>
            <w:gridSpan w:val="5"/>
            <w:shd w:val="pct10" w:color="auto" w:fill="auto"/>
          </w:tcPr>
          <w:p w14:paraId="2CFA14DA" w14:textId="77777777" w:rsidR="00180521" w:rsidRDefault="00180521" w:rsidP="008E0FC0">
            <w:pPr>
              <w:jc w:val="both"/>
              <w:rPr>
                <w:rFonts w:ascii="Arial" w:hAnsi="Arial" w:cs="Arial"/>
                <w:b/>
                <w:sz w:val="20"/>
                <w:lang w:val="es-ES"/>
              </w:rPr>
            </w:pPr>
            <w:r w:rsidRPr="00E96681">
              <w:rPr>
                <w:rFonts w:ascii="Arial" w:hAnsi="Arial" w:cs="Arial"/>
                <w:b/>
                <w:sz w:val="20"/>
                <w:lang w:val="es-ES"/>
              </w:rPr>
              <w:t>Dimensión comunicativa lingüística y audiovisual</w:t>
            </w:r>
          </w:p>
          <w:p w14:paraId="2CE86852" w14:textId="77777777" w:rsidR="00A92545" w:rsidRPr="00E96681" w:rsidRDefault="00A92545" w:rsidP="008E0FC0">
            <w:pPr>
              <w:jc w:val="both"/>
              <w:rPr>
                <w:rFonts w:ascii="Arial" w:hAnsi="Arial" w:cs="Arial"/>
                <w:b/>
                <w:sz w:val="20"/>
                <w:lang w:val="es-ES"/>
              </w:rPr>
            </w:pPr>
          </w:p>
        </w:tc>
      </w:tr>
      <w:tr w:rsidR="00180521" w:rsidRPr="00E96681" w14:paraId="0C607345" w14:textId="77777777" w:rsidTr="008E0FC0">
        <w:trPr>
          <w:trHeight w:val="475"/>
        </w:trPr>
        <w:tc>
          <w:tcPr>
            <w:tcW w:w="5729" w:type="dxa"/>
            <w:shd w:val="clear" w:color="auto" w:fill="auto"/>
          </w:tcPr>
          <w:p w14:paraId="1A05BBD7" w14:textId="77777777" w:rsidR="00180521" w:rsidRPr="00C96375" w:rsidRDefault="00180521" w:rsidP="008E0FC0">
            <w:pPr>
              <w:jc w:val="both"/>
              <w:rPr>
                <w:rFonts w:ascii="Arial" w:hAnsi="Arial" w:cs="Arial"/>
                <w:i/>
                <w:sz w:val="20"/>
              </w:rPr>
            </w:pPr>
            <w:r w:rsidRPr="00C96375">
              <w:rPr>
                <w:rFonts w:ascii="Arial" w:hAnsi="Arial" w:cs="Arial"/>
                <w:i/>
                <w:sz w:val="20"/>
              </w:rPr>
              <w:t>El presentador/a emplea un lenguaje oral y gestual equilibrado cuando hablan.</w:t>
            </w:r>
          </w:p>
        </w:tc>
        <w:tc>
          <w:tcPr>
            <w:tcW w:w="709" w:type="dxa"/>
            <w:shd w:val="clear" w:color="auto" w:fill="auto"/>
          </w:tcPr>
          <w:p w14:paraId="6903EB5D" w14:textId="77777777" w:rsidR="00180521" w:rsidRPr="00E96681" w:rsidRDefault="00180521" w:rsidP="008E0FC0">
            <w:pPr>
              <w:jc w:val="both"/>
              <w:rPr>
                <w:rFonts w:ascii="Arial" w:hAnsi="Arial" w:cs="Arial"/>
                <w:sz w:val="20"/>
                <w:lang w:val="es-ES"/>
              </w:rPr>
            </w:pPr>
          </w:p>
        </w:tc>
        <w:tc>
          <w:tcPr>
            <w:tcW w:w="850" w:type="dxa"/>
            <w:shd w:val="clear" w:color="auto" w:fill="auto"/>
          </w:tcPr>
          <w:p w14:paraId="56693AD5" w14:textId="77777777" w:rsidR="00180521" w:rsidRPr="00E96681" w:rsidRDefault="00180521" w:rsidP="008E0FC0">
            <w:pPr>
              <w:jc w:val="both"/>
              <w:rPr>
                <w:rFonts w:ascii="Arial" w:hAnsi="Arial" w:cs="Arial"/>
                <w:sz w:val="20"/>
                <w:lang w:val="es-ES"/>
              </w:rPr>
            </w:pPr>
          </w:p>
        </w:tc>
        <w:tc>
          <w:tcPr>
            <w:tcW w:w="709" w:type="dxa"/>
            <w:shd w:val="clear" w:color="auto" w:fill="auto"/>
          </w:tcPr>
          <w:p w14:paraId="1E02D460" w14:textId="77777777" w:rsidR="00180521" w:rsidRPr="00E96681" w:rsidRDefault="00180521" w:rsidP="008E0FC0">
            <w:pPr>
              <w:jc w:val="both"/>
              <w:rPr>
                <w:rFonts w:ascii="Arial" w:hAnsi="Arial" w:cs="Arial"/>
                <w:sz w:val="20"/>
                <w:lang w:val="es-ES"/>
              </w:rPr>
            </w:pPr>
          </w:p>
        </w:tc>
        <w:tc>
          <w:tcPr>
            <w:tcW w:w="711" w:type="dxa"/>
            <w:shd w:val="clear" w:color="auto" w:fill="auto"/>
          </w:tcPr>
          <w:p w14:paraId="6D9A15ED" w14:textId="77777777" w:rsidR="00180521" w:rsidRPr="00E96681" w:rsidRDefault="00180521" w:rsidP="008E0FC0">
            <w:pPr>
              <w:jc w:val="both"/>
              <w:rPr>
                <w:rFonts w:ascii="Arial" w:hAnsi="Arial" w:cs="Arial"/>
                <w:sz w:val="20"/>
                <w:lang w:val="es-ES"/>
              </w:rPr>
            </w:pPr>
          </w:p>
          <w:p w14:paraId="4B4827FF" w14:textId="77777777" w:rsidR="00180521" w:rsidRPr="00E96681" w:rsidRDefault="00180521" w:rsidP="008E0FC0">
            <w:pPr>
              <w:jc w:val="both"/>
              <w:rPr>
                <w:rFonts w:ascii="Arial" w:hAnsi="Arial" w:cs="Arial"/>
                <w:sz w:val="20"/>
                <w:lang w:val="es-ES"/>
              </w:rPr>
            </w:pPr>
          </w:p>
          <w:p w14:paraId="2A334811" w14:textId="77777777" w:rsidR="00180521" w:rsidRPr="00E96681" w:rsidRDefault="00180521" w:rsidP="008E0FC0">
            <w:pPr>
              <w:jc w:val="both"/>
              <w:rPr>
                <w:rFonts w:ascii="Arial" w:hAnsi="Arial" w:cs="Arial"/>
                <w:sz w:val="20"/>
                <w:lang w:val="es-ES"/>
              </w:rPr>
            </w:pPr>
          </w:p>
        </w:tc>
      </w:tr>
      <w:tr w:rsidR="00180521" w:rsidRPr="00E96681" w14:paraId="28C82F92" w14:textId="77777777" w:rsidTr="008E0FC0">
        <w:tc>
          <w:tcPr>
            <w:tcW w:w="5729" w:type="dxa"/>
            <w:shd w:val="clear" w:color="auto" w:fill="auto"/>
          </w:tcPr>
          <w:p w14:paraId="6B32CF4B" w14:textId="77777777" w:rsidR="00180521" w:rsidRPr="00C96375" w:rsidRDefault="00180521" w:rsidP="008E0FC0">
            <w:pPr>
              <w:jc w:val="both"/>
              <w:rPr>
                <w:rFonts w:ascii="Arial" w:hAnsi="Arial" w:cs="Arial"/>
                <w:i/>
                <w:sz w:val="20"/>
                <w:lang w:val="es-ES"/>
              </w:rPr>
            </w:pPr>
            <w:r w:rsidRPr="00C96375">
              <w:rPr>
                <w:rFonts w:ascii="Arial" w:hAnsi="Arial" w:cs="Arial"/>
                <w:i/>
                <w:sz w:val="20"/>
              </w:rPr>
              <w:lastRenderedPageBreak/>
              <w:t xml:space="preserve">El presentador/a muestra una dicción clara y una velocidad </w:t>
            </w:r>
            <w:r w:rsidRPr="00C96375">
              <w:rPr>
                <w:rFonts w:ascii="Arial" w:hAnsi="Arial" w:cs="Arial"/>
                <w:i/>
                <w:sz w:val="20"/>
                <w:lang w:val="es-ES"/>
              </w:rPr>
              <w:t>pausada del habla.</w:t>
            </w:r>
          </w:p>
        </w:tc>
        <w:tc>
          <w:tcPr>
            <w:tcW w:w="709" w:type="dxa"/>
            <w:shd w:val="clear" w:color="auto" w:fill="auto"/>
          </w:tcPr>
          <w:p w14:paraId="1747570D" w14:textId="77777777" w:rsidR="00180521" w:rsidRPr="00E96681" w:rsidRDefault="00180521" w:rsidP="008E0FC0">
            <w:pPr>
              <w:jc w:val="both"/>
              <w:rPr>
                <w:rFonts w:ascii="Arial" w:hAnsi="Arial" w:cs="Arial"/>
                <w:sz w:val="20"/>
                <w:lang w:val="es-ES"/>
              </w:rPr>
            </w:pPr>
          </w:p>
        </w:tc>
        <w:tc>
          <w:tcPr>
            <w:tcW w:w="850" w:type="dxa"/>
            <w:shd w:val="clear" w:color="auto" w:fill="auto"/>
          </w:tcPr>
          <w:p w14:paraId="26E3494B" w14:textId="77777777" w:rsidR="00180521" w:rsidRPr="00E96681" w:rsidRDefault="00180521" w:rsidP="008E0FC0">
            <w:pPr>
              <w:jc w:val="both"/>
              <w:rPr>
                <w:rFonts w:ascii="Arial" w:hAnsi="Arial" w:cs="Arial"/>
                <w:sz w:val="20"/>
                <w:lang w:val="es-ES"/>
              </w:rPr>
            </w:pPr>
          </w:p>
        </w:tc>
        <w:tc>
          <w:tcPr>
            <w:tcW w:w="709" w:type="dxa"/>
            <w:shd w:val="clear" w:color="auto" w:fill="auto"/>
          </w:tcPr>
          <w:p w14:paraId="787F853B" w14:textId="77777777" w:rsidR="00180521" w:rsidRPr="00E96681" w:rsidRDefault="00180521" w:rsidP="008E0FC0">
            <w:pPr>
              <w:jc w:val="both"/>
              <w:rPr>
                <w:rFonts w:ascii="Arial" w:hAnsi="Arial" w:cs="Arial"/>
                <w:sz w:val="20"/>
                <w:lang w:val="es-ES"/>
              </w:rPr>
            </w:pPr>
          </w:p>
        </w:tc>
        <w:tc>
          <w:tcPr>
            <w:tcW w:w="711" w:type="dxa"/>
            <w:shd w:val="clear" w:color="auto" w:fill="auto"/>
          </w:tcPr>
          <w:p w14:paraId="4F27111C" w14:textId="77777777" w:rsidR="00180521" w:rsidRPr="00E96681" w:rsidRDefault="00180521" w:rsidP="008E0FC0">
            <w:pPr>
              <w:jc w:val="both"/>
              <w:rPr>
                <w:rFonts w:ascii="Arial" w:hAnsi="Arial" w:cs="Arial"/>
                <w:sz w:val="20"/>
                <w:lang w:val="es-ES"/>
              </w:rPr>
            </w:pPr>
          </w:p>
        </w:tc>
      </w:tr>
      <w:tr w:rsidR="00180521" w:rsidRPr="00E96681" w14:paraId="209849DC" w14:textId="77777777" w:rsidTr="008E0FC0">
        <w:trPr>
          <w:trHeight w:val="661"/>
        </w:trPr>
        <w:tc>
          <w:tcPr>
            <w:tcW w:w="5729" w:type="dxa"/>
            <w:tcBorders>
              <w:bottom w:val="single" w:sz="4" w:space="0" w:color="auto"/>
            </w:tcBorders>
            <w:shd w:val="clear" w:color="auto" w:fill="auto"/>
          </w:tcPr>
          <w:p w14:paraId="22D5CA0F" w14:textId="77777777" w:rsidR="00180521" w:rsidRPr="00E96681" w:rsidRDefault="00180521" w:rsidP="008E0FC0">
            <w:pPr>
              <w:spacing w:after="200" w:line="276" w:lineRule="auto"/>
              <w:jc w:val="both"/>
              <w:rPr>
                <w:rFonts w:ascii="Arial" w:hAnsi="Arial" w:cs="Arial"/>
                <w:sz w:val="20"/>
              </w:rPr>
            </w:pPr>
            <w:r w:rsidRPr="00E96681">
              <w:rPr>
                <w:rFonts w:ascii="Arial" w:hAnsi="Arial" w:cs="Arial"/>
                <w:sz w:val="20"/>
              </w:rPr>
              <w:t>Lo que oímos y las imágenes que vemos en el vídeo están relacionadas según  la finalidad comunicativa.</w:t>
            </w:r>
          </w:p>
        </w:tc>
        <w:tc>
          <w:tcPr>
            <w:tcW w:w="709" w:type="dxa"/>
            <w:tcBorders>
              <w:bottom w:val="single" w:sz="4" w:space="0" w:color="auto"/>
            </w:tcBorders>
            <w:shd w:val="clear" w:color="auto" w:fill="auto"/>
          </w:tcPr>
          <w:p w14:paraId="7EB56901" w14:textId="77777777" w:rsidR="00180521" w:rsidRPr="00E96681" w:rsidRDefault="00180521" w:rsidP="008E0FC0">
            <w:pPr>
              <w:jc w:val="both"/>
              <w:rPr>
                <w:rFonts w:ascii="Arial" w:hAnsi="Arial" w:cs="Arial"/>
                <w:sz w:val="20"/>
                <w:lang w:val="es-ES"/>
              </w:rPr>
            </w:pPr>
          </w:p>
        </w:tc>
        <w:tc>
          <w:tcPr>
            <w:tcW w:w="850" w:type="dxa"/>
            <w:tcBorders>
              <w:bottom w:val="single" w:sz="4" w:space="0" w:color="auto"/>
            </w:tcBorders>
            <w:shd w:val="clear" w:color="auto" w:fill="auto"/>
          </w:tcPr>
          <w:p w14:paraId="108A371D" w14:textId="77777777" w:rsidR="00180521" w:rsidRPr="00E96681" w:rsidRDefault="00180521" w:rsidP="008E0FC0">
            <w:pPr>
              <w:jc w:val="both"/>
              <w:rPr>
                <w:rFonts w:ascii="Arial" w:hAnsi="Arial" w:cs="Arial"/>
                <w:sz w:val="20"/>
                <w:lang w:val="es-ES"/>
              </w:rPr>
            </w:pPr>
          </w:p>
        </w:tc>
        <w:tc>
          <w:tcPr>
            <w:tcW w:w="709" w:type="dxa"/>
            <w:tcBorders>
              <w:bottom w:val="single" w:sz="4" w:space="0" w:color="auto"/>
            </w:tcBorders>
            <w:shd w:val="clear" w:color="auto" w:fill="auto"/>
          </w:tcPr>
          <w:p w14:paraId="21710ECE" w14:textId="77777777" w:rsidR="00180521" w:rsidRPr="00E96681" w:rsidRDefault="00180521" w:rsidP="008E0FC0">
            <w:pPr>
              <w:jc w:val="both"/>
              <w:rPr>
                <w:rFonts w:ascii="Arial" w:hAnsi="Arial" w:cs="Arial"/>
                <w:sz w:val="20"/>
                <w:lang w:val="es-ES"/>
              </w:rPr>
            </w:pPr>
          </w:p>
        </w:tc>
        <w:tc>
          <w:tcPr>
            <w:tcW w:w="711" w:type="dxa"/>
            <w:tcBorders>
              <w:bottom w:val="single" w:sz="4" w:space="0" w:color="auto"/>
            </w:tcBorders>
            <w:shd w:val="clear" w:color="auto" w:fill="auto"/>
          </w:tcPr>
          <w:p w14:paraId="0951C251" w14:textId="77777777" w:rsidR="00180521" w:rsidRPr="00E96681" w:rsidRDefault="00180521" w:rsidP="008E0FC0">
            <w:pPr>
              <w:jc w:val="both"/>
              <w:rPr>
                <w:rFonts w:ascii="Arial" w:hAnsi="Arial" w:cs="Arial"/>
                <w:sz w:val="20"/>
                <w:lang w:val="es-ES"/>
              </w:rPr>
            </w:pPr>
          </w:p>
        </w:tc>
      </w:tr>
      <w:tr w:rsidR="00831DB8" w:rsidRPr="00E96681" w14:paraId="33F2D3BF" w14:textId="77777777" w:rsidTr="008E0FC0">
        <w:trPr>
          <w:trHeight w:val="661"/>
        </w:trPr>
        <w:tc>
          <w:tcPr>
            <w:tcW w:w="5729" w:type="dxa"/>
            <w:tcBorders>
              <w:bottom w:val="single" w:sz="4" w:space="0" w:color="auto"/>
            </w:tcBorders>
            <w:shd w:val="clear" w:color="auto" w:fill="auto"/>
          </w:tcPr>
          <w:p w14:paraId="4DD959B0" w14:textId="7BC35402" w:rsidR="00831DB8" w:rsidRPr="00E96681" w:rsidRDefault="00831DB8" w:rsidP="008E0FC0">
            <w:pPr>
              <w:spacing w:after="200" w:line="276" w:lineRule="auto"/>
              <w:jc w:val="both"/>
              <w:rPr>
                <w:rFonts w:ascii="Arial" w:hAnsi="Arial" w:cs="Arial"/>
                <w:sz w:val="20"/>
              </w:rPr>
            </w:pPr>
            <w:r>
              <w:rPr>
                <w:rFonts w:ascii="Arial" w:hAnsi="Arial" w:cs="Arial"/>
                <w:sz w:val="20"/>
              </w:rPr>
              <w:t xml:space="preserve">El </w:t>
            </w:r>
            <w:proofErr w:type="spellStart"/>
            <w:r>
              <w:rPr>
                <w:rFonts w:ascii="Arial" w:hAnsi="Arial" w:cs="Arial"/>
                <w:sz w:val="20"/>
              </w:rPr>
              <w:t>booktrailer</w:t>
            </w:r>
            <w:proofErr w:type="spellEnd"/>
            <w:r>
              <w:rPr>
                <w:rFonts w:ascii="Arial" w:hAnsi="Arial" w:cs="Arial"/>
                <w:sz w:val="20"/>
              </w:rPr>
              <w:t xml:space="preserve"> ofrece la información básica de título, autores, editorial, esbozo de personajes, ambientación, etc.</w:t>
            </w:r>
          </w:p>
        </w:tc>
        <w:tc>
          <w:tcPr>
            <w:tcW w:w="709" w:type="dxa"/>
            <w:tcBorders>
              <w:bottom w:val="single" w:sz="4" w:space="0" w:color="auto"/>
            </w:tcBorders>
            <w:shd w:val="clear" w:color="auto" w:fill="auto"/>
          </w:tcPr>
          <w:p w14:paraId="26528F4E" w14:textId="77777777" w:rsidR="00831DB8" w:rsidRPr="00E96681" w:rsidRDefault="00831DB8" w:rsidP="008E0FC0">
            <w:pPr>
              <w:jc w:val="both"/>
              <w:rPr>
                <w:rFonts w:ascii="Arial" w:hAnsi="Arial" w:cs="Arial"/>
                <w:sz w:val="20"/>
                <w:lang w:val="es-ES"/>
              </w:rPr>
            </w:pPr>
          </w:p>
        </w:tc>
        <w:tc>
          <w:tcPr>
            <w:tcW w:w="850" w:type="dxa"/>
            <w:tcBorders>
              <w:bottom w:val="single" w:sz="4" w:space="0" w:color="auto"/>
            </w:tcBorders>
            <w:shd w:val="clear" w:color="auto" w:fill="auto"/>
          </w:tcPr>
          <w:p w14:paraId="4850590F" w14:textId="77777777" w:rsidR="00831DB8" w:rsidRPr="00E96681" w:rsidRDefault="00831DB8" w:rsidP="008E0FC0">
            <w:pPr>
              <w:jc w:val="both"/>
              <w:rPr>
                <w:rFonts w:ascii="Arial" w:hAnsi="Arial" w:cs="Arial"/>
                <w:sz w:val="20"/>
                <w:lang w:val="es-ES"/>
              </w:rPr>
            </w:pPr>
            <w:bookmarkStart w:id="0" w:name="_GoBack"/>
            <w:bookmarkEnd w:id="0"/>
          </w:p>
        </w:tc>
        <w:tc>
          <w:tcPr>
            <w:tcW w:w="709" w:type="dxa"/>
            <w:tcBorders>
              <w:bottom w:val="single" w:sz="4" w:space="0" w:color="auto"/>
            </w:tcBorders>
            <w:shd w:val="clear" w:color="auto" w:fill="auto"/>
          </w:tcPr>
          <w:p w14:paraId="4D75775B" w14:textId="77777777" w:rsidR="00831DB8" w:rsidRPr="00E96681" w:rsidRDefault="00831DB8" w:rsidP="008E0FC0">
            <w:pPr>
              <w:jc w:val="both"/>
              <w:rPr>
                <w:rFonts w:ascii="Arial" w:hAnsi="Arial" w:cs="Arial"/>
                <w:sz w:val="20"/>
                <w:lang w:val="es-ES"/>
              </w:rPr>
            </w:pPr>
          </w:p>
        </w:tc>
        <w:tc>
          <w:tcPr>
            <w:tcW w:w="711" w:type="dxa"/>
            <w:tcBorders>
              <w:bottom w:val="single" w:sz="4" w:space="0" w:color="auto"/>
            </w:tcBorders>
            <w:shd w:val="clear" w:color="auto" w:fill="auto"/>
          </w:tcPr>
          <w:p w14:paraId="2E70AEE8" w14:textId="77777777" w:rsidR="00831DB8" w:rsidRPr="00E96681" w:rsidRDefault="00831DB8" w:rsidP="008E0FC0">
            <w:pPr>
              <w:jc w:val="both"/>
              <w:rPr>
                <w:rFonts w:ascii="Arial" w:hAnsi="Arial" w:cs="Arial"/>
                <w:sz w:val="20"/>
                <w:lang w:val="es-ES"/>
              </w:rPr>
            </w:pPr>
          </w:p>
        </w:tc>
      </w:tr>
      <w:tr w:rsidR="00E93B7E" w:rsidRPr="00E96681" w14:paraId="446F9493" w14:textId="77777777" w:rsidTr="008E0FC0">
        <w:trPr>
          <w:trHeight w:val="661"/>
        </w:trPr>
        <w:tc>
          <w:tcPr>
            <w:tcW w:w="5729" w:type="dxa"/>
            <w:tcBorders>
              <w:bottom w:val="single" w:sz="4" w:space="0" w:color="auto"/>
            </w:tcBorders>
            <w:shd w:val="clear" w:color="auto" w:fill="auto"/>
          </w:tcPr>
          <w:p w14:paraId="0F59AD95" w14:textId="2B7193EC" w:rsidR="00E93B7E" w:rsidRPr="00E93B7E" w:rsidRDefault="00E93B7E" w:rsidP="00E93B7E">
            <w:pPr>
              <w:jc w:val="both"/>
              <w:rPr>
                <w:rFonts w:ascii="Arial" w:hAnsi="Arial" w:cs="Arial"/>
                <w:sz w:val="20"/>
                <w:lang w:val="es-ES"/>
              </w:rPr>
            </w:pPr>
            <w:r>
              <w:rPr>
                <w:rFonts w:ascii="Arial" w:hAnsi="Arial" w:cs="Arial"/>
                <w:sz w:val="20"/>
                <w:lang w:val="es-ES"/>
              </w:rPr>
              <w:t>El código utilizado para cautivar al lector (humor, miedo, suspense, descripción, ternura, etc.) se identifica.</w:t>
            </w:r>
          </w:p>
        </w:tc>
        <w:tc>
          <w:tcPr>
            <w:tcW w:w="709" w:type="dxa"/>
            <w:tcBorders>
              <w:bottom w:val="single" w:sz="4" w:space="0" w:color="auto"/>
            </w:tcBorders>
            <w:shd w:val="clear" w:color="auto" w:fill="auto"/>
          </w:tcPr>
          <w:p w14:paraId="7E64F1D6" w14:textId="77777777" w:rsidR="00E93B7E" w:rsidRPr="00E96681" w:rsidRDefault="00E93B7E" w:rsidP="008E0FC0">
            <w:pPr>
              <w:jc w:val="both"/>
              <w:rPr>
                <w:rFonts w:ascii="Arial" w:hAnsi="Arial" w:cs="Arial"/>
                <w:sz w:val="20"/>
                <w:lang w:val="es-ES"/>
              </w:rPr>
            </w:pPr>
          </w:p>
        </w:tc>
        <w:tc>
          <w:tcPr>
            <w:tcW w:w="850" w:type="dxa"/>
            <w:tcBorders>
              <w:bottom w:val="single" w:sz="4" w:space="0" w:color="auto"/>
            </w:tcBorders>
            <w:shd w:val="clear" w:color="auto" w:fill="auto"/>
          </w:tcPr>
          <w:p w14:paraId="019E8E3D" w14:textId="77777777" w:rsidR="00E93B7E" w:rsidRPr="00E96681" w:rsidRDefault="00E93B7E" w:rsidP="008E0FC0">
            <w:pPr>
              <w:jc w:val="both"/>
              <w:rPr>
                <w:rFonts w:ascii="Arial" w:hAnsi="Arial" w:cs="Arial"/>
                <w:sz w:val="20"/>
                <w:lang w:val="es-ES"/>
              </w:rPr>
            </w:pPr>
          </w:p>
        </w:tc>
        <w:tc>
          <w:tcPr>
            <w:tcW w:w="709" w:type="dxa"/>
            <w:tcBorders>
              <w:bottom w:val="single" w:sz="4" w:space="0" w:color="auto"/>
            </w:tcBorders>
            <w:shd w:val="clear" w:color="auto" w:fill="auto"/>
          </w:tcPr>
          <w:p w14:paraId="3AC3786D" w14:textId="77777777" w:rsidR="00E93B7E" w:rsidRPr="00E96681" w:rsidRDefault="00E93B7E" w:rsidP="008E0FC0">
            <w:pPr>
              <w:jc w:val="both"/>
              <w:rPr>
                <w:rFonts w:ascii="Arial" w:hAnsi="Arial" w:cs="Arial"/>
                <w:sz w:val="20"/>
                <w:lang w:val="es-ES"/>
              </w:rPr>
            </w:pPr>
          </w:p>
        </w:tc>
        <w:tc>
          <w:tcPr>
            <w:tcW w:w="711" w:type="dxa"/>
            <w:tcBorders>
              <w:bottom w:val="single" w:sz="4" w:space="0" w:color="auto"/>
            </w:tcBorders>
            <w:shd w:val="clear" w:color="auto" w:fill="auto"/>
          </w:tcPr>
          <w:p w14:paraId="77EFC543" w14:textId="77777777" w:rsidR="00E93B7E" w:rsidRPr="00E96681" w:rsidRDefault="00E93B7E" w:rsidP="008E0FC0">
            <w:pPr>
              <w:jc w:val="both"/>
              <w:rPr>
                <w:rFonts w:ascii="Arial" w:hAnsi="Arial" w:cs="Arial"/>
                <w:sz w:val="20"/>
                <w:lang w:val="es-ES"/>
              </w:rPr>
            </w:pPr>
          </w:p>
        </w:tc>
      </w:tr>
      <w:tr w:rsidR="00180521" w:rsidRPr="00E96681" w14:paraId="42A4BB86" w14:textId="77777777" w:rsidTr="008E0FC0">
        <w:tc>
          <w:tcPr>
            <w:tcW w:w="8708" w:type="dxa"/>
            <w:gridSpan w:val="5"/>
            <w:shd w:val="pct10" w:color="auto" w:fill="auto"/>
          </w:tcPr>
          <w:p w14:paraId="10FEBACD" w14:textId="77777777" w:rsidR="00180521" w:rsidRDefault="00180521" w:rsidP="008E0FC0">
            <w:pPr>
              <w:jc w:val="both"/>
              <w:rPr>
                <w:rFonts w:ascii="Arial" w:hAnsi="Arial" w:cs="Arial"/>
                <w:b/>
                <w:iCs/>
                <w:sz w:val="20"/>
              </w:rPr>
            </w:pPr>
            <w:r w:rsidRPr="00E96681">
              <w:rPr>
                <w:rFonts w:ascii="Arial" w:hAnsi="Arial" w:cs="Arial"/>
                <w:b/>
                <w:iCs/>
                <w:sz w:val="20"/>
              </w:rPr>
              <w:t>Dimensión de recepción y comprensión</w:t>
            </w:r>
          </w:p>
          <w:p w14:paraId="0D564BC0" w14:textId="77777777" w:rsidR="00A92545" w:rsidRPr="00E96681" w:rsidRDefault="00A92545" w:rsidP="008E0FC0">
            <w:pPr>
              <w:jc w:val="both"/>
              <w:rPr>
                <w:rFonts w:ascii="Arial" w:hAnsi="Arial" w:cs="Arial"/>
                <w:b/>
                <w:iCs/>
                <w:sz w:val="20"/>
              </w:rPr>
            </w:pPr>
          </w:p>
        </w:tc>
      </w:tr>
      <w:tr w:rsidR="00180521" w:rsidRPr="00E96681" w14:paraId="194E0C94" w14:textId="77777777" w:rsidTr="008E0FC0">
        <w:tc>
          <w:tcPr>
            <w:tcW w:w="5729" w:type="dxa"/>
            <w:shd w:val="clear" w:color="auto" w:fill="auto"/>
          </w:tcPr>
          <w:p w14:paraId="0F7AD38F" w14:textId="7236935E" w:rsidR="00831DB8" w:rsidRDefault="00180521" w:rsidP="004D47EC">
            <w:pPr>
              <w:jc w:val="both"/>
              <w:rPr>
                <w:rFonts w:ascii="Arial" w:hAnsi="Arial" w:cs="Arial"/>
                <w:sz w:val="20"/>
                <w:lang w:val="es-ES"/>
              </w:rPr>
            </w:pPr>
            <w:r w:rsidRPr="00E96681">
              <w:rPr>
                <w:rFonts w:ascii="Arial" w:hAnsi="Arial" w:cs="Arial"/>
                <w:sz w:val="20"/>
                <w:lang w:val="es-ES"/>
              </w:rPr>
              <w:t xml:space="preserve">El </w:t>
            </w:r>
            <w:proofErr w:type="spellStart"/>
            <w:r w:rsidR="004D47EC">
              <w:rPr>
                <w:rFonts w:ascii="Arial" w:hAnsi="Arial" w:cs="Arial"/>
                <w:sz w:val="20"/>
                <w:lang w:val="es-ES"/>
              </w:rPr>
              <w:t>booktrailer</w:t>
            </w:r>
            <w:proofErr w:type="spellEnd"/>
            <w:r w:rsidRPr="00E96681">
              <w:rPr>
                <w:rFonts w:ascii="Arial" w:hAnsi="Arial" w:cs="Arial"/>
                <w:sz w:val="20"/>
                <w:lang w:val="es-ES"/>
              </w:rPr>
              <w:t xml:space="preserve"> contiene </w:t>
            </w:r>
            <w:r w:rsidR="00831DB8">
              <w:rPr>
                <w:rFonts w:ascii="Arial" w:hAnsi="Arial" w:cs="Arial"/>
                <w:sz w:val="20"/>
                <w:lang w:val="es-ES"/>
              </w:rPr>
              <w:t xml:space="preserve">una historia con lógica, estructura y calidad. </w:t>
            </w:r>
          </w:p>
          <w:p w14:paraId="44BAD50D" w14:textId="32C06CB8" w:rsidR="00180521" w:rsidRPr="00E96681" w:rsidRDefault="00180521" w:rsidP="004D47EC">
            <w:pPr>
              <w:jc w:val="both"/>
              <w:rPr>
                <w:rFonts w:ascii="Arial" w:hAnsi="Arial" w:cs="Arial"/>
                <w:sz w:val="20"/>
                <w:lang w:val="es-ES"/>
              </w:rPr>
            </w:pPr>
          </w:p>
        </w:tc>
        <w:tc>
          <w:tcPr>
            <w:tcW w:w="709" w:type="dxa"/>
            <w:shd w:val="clear" w:color="auto" w:fill="auto"/>
          </w:tcPr>
          <w:p w14:paraId="4E8C379A" w14:textId="77777777" w:rsidR="00180521" w:rsidRPr="00E96681" w:rsidRDefault="00180521" w:rsidP="008E0FC0">
            <w:pPr>
              <w:jc w:val="both"/>
              <w:rPr>
                <w:rFonts w:ascii="Arial" w:hAnsi="Arial" w:cs="Arial"/>
                <w:sz w:val="20"/>
                <w:lang w:val="es-ES"/>
              </w:rPr>
            </w:pPr>
          </w:p>
        </w:tc>
        <w:tc>
          <w:tcPr>
            <w:tcW w:w="850" w:type="dxa"/>
            <w:shd w:val="clear" w:color="auto" w:fill="auto"/>
          </w:tcPr>
          <w:p w14:paraId="743DEDA7" w14:textId="77777777" w:rsidR="00180521" w:rsidRPr="00E96681" w:rsidRDefault="00180521" w:rsidP="008E0FC0">
            <w:pPr>
              <w:jc w:val="both"/>
              <w:rPr>
                <w:rFonts w:ascii="Arial" w:hAnsi="Arial" w:cs="Arial"/>
                <w:sz w:val="20"/>
                <w:lang w:val="es-ES"/>
              </w:rPr>
            </w:pPr>
          </w:p>
        </w:tc>
        <w:tc>
          <w:tcPr>
            <w:tcW w:w="709" w:type="dxa"/>
            <w:shd w:val="clear" w:color="auto" w:fill="auto"/>
          </w:tcPr>
          <w:p w14:paraId="06D3104A" w14:textId="77777777" w:rsidR="00180521" w:rsidRPr="00E96681" w:rsidRDefault="00180521" w:rsidP="008E0FC0">
            <w:pPr>
              <w:jc w:val="both"/>
              <w:rPr>
                <w:rFonts w:ascii="Arial" w:hAnsi="Arial" w:cs="Arial"/>
                <w:sz w:val="20"/>
                <w:lang w:val="es-ES"/>
              </w:rPr>
            </w:pPr>
          </w:p>
        </w:tc>
        <w:tc>
          <w:tcPr>
            <w:tcW w:w="711" w:type="dxa"/>
            <w:shd w:val="clear" w:color="auto" w:fill="auto"/>
          </w:tcPr>
          <w:p w14:paraId="6A249AA8" w14:textId="77777777" w:rsidR="00180521" w:rsidRPr="00E96681" w:rsidRDefault="00180521" w:rsidP="008E0FC0">
            <w:pPr>
              <w:jc w:val="both"/>
              <w:rPr>
                <w:rFonts w:ascii="Arial" w:hAnsi="Arial" w:cs="Arial"/>
                <w:sz w:val="20"/>
                <w:lang w:val="es-ES"/>
              </w:rPr>
            </w:pPr>
          </w:p>
        </w:tc>
      </w:tr>
      <w:tr w:rsidR="00180521" w:rsidRPr="00E96681" w14:paraId="40BD0F7A" w14:textId="77777777" w:rsidTr="008E0FC0">
        <w:tc>
          <w:tcPr>
            <w:tcW w:w="5729" w:type="dxa"/>
            <w:tcBorders>
              <w:bottom w:val="single" w:sz="4" w:space="0" w:color="auto"/>
            </w:tcBorders>
            <w:shd w:val="clear" w:color="auto" w:fill="auto"/>
          </w:tcPr>
          <w:p w14:paraId="624552AB" w14:textId="77777777" w:rsidR="00180521" w:rsidRPr="00E96681" w:rsidRDefault="00180521" w:rsidP="008E0FC0">
            <w:pPr>
              <w:jc w:val="both"/>
              <w:rPr>
                <w:rFonts w:ascii="Arial" w:hAnsi="Arial" w:cs="Arial"/>
                <w:sz w:val="20"/>
                <w:lang w:val="es-ES"/>
              </w:rPr>
            </w:pPr>
            <w:r w:rsidRPr="00E96681">
              <w:rPr>
                <w:rFonts w:ascii="Arial" w:hAnsi="Arial" w:cs="Arial"/>
                <w:sz w:val="20"/>
                <w:lang w:val="es-ES"/>
              </w:rPr>
              <w:t>(Las imágenes y secuencias filmadas añaden claridad en la síntesis argumental del libro/película)</w:t>
            </w:r>
          </w:p>
          <w:p w14:paraId="18816036" w14:textId="77777777" w:rsidR="00180521" w:rsidRPr="00E96681" w:rsidRDefault="00180521" w:rsidP="008E0FC0">
            <w:pPr>
              <w:jc w:val="both"/>
              <w:rPr>
                <w:rFonts w:ascii="Arial" w:hAnsi="Arial" w:cs="Arial"/>
                <w:sz w:val="20"/>
                <w:lang w:val="es-ES"/>
              </w:rPr>
            </w:pPr>
          </w:p>
        </w:tc>
        <w:tc>
          <w:tcPr>
            <w:tcW w:w="709" w:type="dxa"/>
            <w:tcBorders>
              <w:bottom w:val="single" w:sz="4" w:space="0" w:color="auto"/>
            </w:tcBorders>
            <w:shd w:val="clear" w:color="auto" w:fill="auto"/>
          </w:tcPr>
          <w:p w14:paraId="3654B549" w14:textId="77777777" w:rsidR="00180521" w:rsidRPr="00E96681" w:rsidRDefault="00180521" w:rsidP="008E0FC0">
            <w:pPr>
              <w:jc w:val="both"/>
              <w:rPr>
                <w:rFonts w:ascii="Arial" w:hAnsi="Arial" w:cs="Arial"/>
                <w:sz w:val="20"/>
                <w:lang w:val="es-ES"/>
              </w:rPr>
            </w:pPr>
          </w:p>
        </w:tc>
        <w:tc>
          <w:tcPr>
            <w:tcW w:w="850" w:type="dxa"/>
            <w:tcBorders>
              <w:bottom w:val="single" w:sz="4" w:space="0" w:color="auto"/>
            </w:tcBorders>
            <w:shd w:val="clear" w:color="auto" w:fill="auto"/>
          </w:tcPr>
          <w:p w14:paraId="6ABB77CD" w14:textId="77777777" w:rsidR="00180521" w:rsidRPr="00E96681" w:rsidRDefault="00180521" w:rsidP="008E0FC0">
            <w:pPr>
              <w:jc w:val="both"/>
              <w:rPr>
                <w:rFonts w:ascii="Arial" w:hAnsi="Arial" w:cs="Arial"/>
                <w:sz w:val="20"/>
                <w:lang w:val="es-ES"/>
              </w:rPr>
            </w:pPr>
          </w:p>
        </w:tc>
        <w:tc>
          <w:tcPr>
            <w:tcW w:w="709" w:type="dxa"/>
            <w:tcBorders>
              <w:bottom w:val="single" w:sz="4" w:space="0" w:color="auto"/>
            </w:tcBorders>
            <w:shd w:val="clear" w:color="auto" w:fill="auto"/>
          </w:tcPr>
          <w:p w14:paraId="34EFDBD9" w14:textId="77777777" w:rsidR="00180521" w:rsidRPr="00E96681" w:rsidRDefault="00180521" w:rsidP="008E0FC0">
            <w:pPr>
              <w:jc w:val="both"/>
              <w:rPr>
                <w:rFonts w:ascii="Arial" w:hAnsi="Arial" w:cs="Arial"/>
                <w:sz w:val="20"/>
                <w:lang w:val="es-ES"/>
              </w:rPr>
            </w:pPr>
          </w:p>
        </w:tc>
        <w:tc>
          <w:tcPr>
            <w:tcW w:w="711" w:type="dxa"/>
            <w:tcBorders>
              <w:bottom w:val="single" w:sz="4" w:space="0" w:color="auto"/>
            </w:tcBorders>
            <w:shd w:val="clear" w:color="auto" w:fill="auto"/>
          </w:tcPr>
          <w:p w14:paraId="70D1EEA4" w14:textId="77777777" w:rsidR="00180521" w:rsidRPr="00E96681" w:rsidRDefault="00180521" w:rsidP="008E0FC0">
            <w:pPr>
              <w:jc w:val="both"/>
              <w:rPr>
                <w:rFonts w:ascii="Arial" w:hAnsi="Arial" w:cs="Arial"/>
                <w:sz w:val="20"/>
                <w:lang w:val="es-ES"/>
              </w:rPr>
            </w:pPr>
          </w:p>
        </w:tc>
      </w:tr>
      <w:tr w:rsidR="0017729A" w:rsidRPr="00E96681" w14:paraId="5A0F86E6" w14:textId="77777777" w:rsidTr="008E0FC0">
        <w:tc>
          <w:tcPr>
            <w:tcW w:w="5729" w:type="dxa"/>
            <w:tcBorders>
              <w:bottom w:val="single" w:sz="4" w:space="0" w:color="auto"/>
            </w:tcBorders>
            <w:shd w:val="clear" w:color="auto" w:fill="auto"/>
          </w:tcPr>
          <w:p w14:paraId="5D8BD5E3" w14:textId="589947FF" w:rsidR="00E93B7E" w:rsidRDefault="00E93B7E" w:rsidP="00E93B7E">
            <w:pPr>
              <w:jc w:val="both"/>
              <w:rPr>
                <w:rFonts w:ascii="Arial" w:hAnsi="Arial" w:cs="Arial"/>
                <w:sz w:val="20"/>
                <w:lang w:val="es-ES"/>
              </w:rPr>
            </w:pPr>
            <w:r>
              <w:rPr>
                <w:rFonts w:ascii="Arial" w:hAnsi="Arial" w:cs="Arial"/>
                <w:sz w:val="20"/>
                <w:lang w:val="es-ES"/>
              </w:rPr>
              <w:t xml:space="preserve">El </w:t>
            </w:r>
            <w:proofErr w:type="spellStart"/>
            <w:r>
              <w:rPr>
                <w:rFonts w:ascii="Arial" w:hAnsi="Arial" w:cs="Arial"/>
                <w:sz w:val="20"/>
                <w:lang w:val="es-ES"/>
              </w:rPr>
              <w:t>booktrailer</w:t>
            </w:r>
            <w:proofErr w:type="spellEnd"/>
            <w:r>
              <w:rPr>
                <w:rFonts w:ascii="Arial" w:hAnsi="Arial" w:cs="Arial"/>
                <w:sz w:val="20"/>
                <w:lang w:val="es-ES"/>
              </w:rPr>
              <w:t xml:space="preserve"> contiene una mezcla de los elementos que enriquecen el mensaje</w:t>
            </w:r>
            <w:r w:rsidR="007D7692">
              <w:rPr>
                <w:rFonts w:ascii="Arial" w:hAnsi="Arial" w:cs="Arial"/>
                <w:sz w:val="20"/>
                <w:lang w:val="es-ES"/>
              </w:rPr>
              <w:t xml:space="preserve"> con recursos publicitarios, textos, diseño tipográfico, música, etc.</w:t>
            </w:r>
          </w:p>
          <w:p w14:paraId="6E48D2A9" w14:textId="15865587" w:rsidR="007D7692" w:rsidRPr="00E96681" w:rsidRDefault="007D7692" w:rsidP="00E93B7E">
            <w:pPr>
              <w:jc w:val="both"/>
              <w:rPr>
                <w:rFonts w:ascii="Arial" w:hAnsi="Arial" w:cs="Arial"/>
                <w:sz w:val="20"/>
                <w:lang w:val="es-ES"/>
              </w:rPr>
            </w:pPr>
          </w:p>
        </w:tc>
        <w:tc>
          <w:tcPr>
            <w:tcW w:w="709" w:type="dxa"/>
            <w:tcBorders>
              <w:bottom w:val="single" w:sz="4" w:space="0" w:color="auto"/>
            </w:tcBorders>
            <w:shd w:val="clear" w:color="auto" w:fill="auto"/>
          </w:tcPr>
          <w:p w14:paraId="7AC69CFF" w14:textId="77777777" w:rsidR="0017729A" w:rsidRPr="00E96681" w:rsidRDefault="0017729A" w:rsidP="008E0FC0">
            <w:pPr>
              <w:jc w:val="both"/>
              <w:rPr>
                <w:rFonts w:ascii="Arial" w:hAnsi="Arial" w:cs="Arial"/>
                <w:sz w:val="20"/>
                <w:lang w:val="es-ES"/>
              </w:rPr>
            </w:pPr>
          </w:p>
        </w:tc>
        <w:tc>
          <w:tcPr>
            <w:tcW w:w="850" w:type="dxa"/>
            <w:tcBorders>
              <w:bottom w:val="single" w:sz="4" w:space="0" w:color="auto"/>
            </w:tcBorders>
            <w:shd w:val="clear" w:color="auto" w:fill="auto"/>
          </w:tcPr>
          <w:p w14:paraId="3081C95D" w14:textId="77777777" w:rsidR="0017729A" w:rsidRPr="00E96681" w:rsidRDefault="0017729A" w:rsidP="008E0FC0">
            <w:pPr>
              <w:jc w:val="both"/>
              <w:rPr>
                <w:rFonts w:ascii="Arial" w:hAnsi="Arial" w:cs="Arial"/>
                <w:sz w:val="20"/>
                <w:lang w:val="es-ES"/>
              </w:rPr>
            </w:pPr>
          </w:p>
        </w:tc>
        <w:tc>
          <w:tcPr>
            <w:tcW w:w="709" w:type="dxa"/>
            <w:tcBorders>
              <w:bottom w:val="single" w:sz="4" w:space="0" w:color="auto"/>
            </w:tcBorders>
            <w:shd w:val="clear" w:color="auto" w:fill="auto"/>
          </w:tcPr>
          <w:p w14:paraId="7E16CFD2" w14:textId="77777777" w:rsidR="0017729A" w:rsidRPr="00E96681" w:rsidRDefault="0017729A" w:rsidP="008E0FC0">
            <w:pPr>
              <w:jc w:val="both"/>
              <w:rPr>
                <w:rFonts w:ascii="Arial" w:hAnsi="Arial" w:cs="Arial"/>
                <w:sz w:val="20"/>
                <w:lang w:val="es-ES"/>
              </w:rPr>
            </w:pPr>
          </w:p>
        </w:tc>
        <w:tc>
          <w:tcPr>
            <w:tcW w:w="711" w:type="dxa"/>
            <w:tcBorders>
              <w:bottom w:val="single" w:sz="4" w:space="0" w:color="auto"/>
            </w:tcBorders>
            <w:shd w:val="clear" w:color="auto" w:fill="auto"/>
          </w:tcPr>
          <w:p w14:paraId="4C2F9FBA" w14:textId="77777777" w:rsidR="0017729A" w:rsidRPr="00E96681" w:rsidRDefault="0017729A" w:rsidP="008E0FC0">
            <w:pPr>
              <w:jc w:val="both"/>
              <w:rPr>
                <w:rFonts w:ascii="Arial" w:hAnsi="Arial" w:cs="Arial"/>
                <w:sz w:val="20"/>
                <w:lang w:val="es-ES"/>
              </w:rPr>
            </w:pPr>
          </w:p>
        </w:tc>
      </w:tr>
      <w:tr w:rsidR="007D7692" w:rsidRPr="00E96681" w14:paraId="374FE4AC" w14:textId="77777777" w:rsidTr="008E0FC0">
        <w:tc>
          <w:tcPr>
            <w:tcW w:w="5729" w:type="dxa"/>
            <w:tcBorders>
              <w:bottom w:val="single" w:sz="4" w:space="0" w:color="auto"/>
            </w:tcBorders>
            <w:shd w:val="clear" w:color="auto" w:fill="auto"/>
          </w:tcPr>
          <w:p w14:paraId="536B4F47" w14:textId="0F045E00" w:rsidR="007D7692" w:rsidRDefault="007D7692" w:rsidP="00E93B7E">
            <w:pPr>
              <w:jc w:val="both"/>
              <w:rPr>
                <w:rFonts w:ascii="Arial" w:hAnsi="Arial" w:cs="Arial"/>
                <w:sz w:val="20"/>
                <w:lang w:val="es-ES"/>
              </w:rPr>
            </w:pPr>
            <w:r>
              <w:rPr>
                <w:rFonts w:ascii="Arial" w:hAnsi="Arial" w:cs="Arial"/>
                <w:sz w:val="20"/>
                <w:lang w:val="es-ES"/>
              </w:rPr>
              <w:t xml:space="preserve">El </w:t>
            </w:r>
            <w:proofErr w:type="spellStart"/>
            <w:r>
              <w:rPr>
                <w:rFonts w:ascii="Arial" w:hAnsi="Arial" w:cs="Arial"/>
                <w:sz w:val="20"/>
                <w:lang w:val="es-ES"/>
              </w:rPr>
              <w:t>booktrailer</w:t>
            </w:r>
            <w:proofErr w:type="spellEnd"/>
            <w:r>
              <w:rPr>
                <w:rFonts w:ascii="Arial" w:hAnsi="Arial" w:cs="Arial"/>
                <w:sz w:val="20"/>
                <w:lang w:val="es-ES"/>
              </w:rPr>
              <w:t xml:space="preserve"> invita a leer el libro</w:t>
            </w:r>
          </w:p>
        </w:tc>
        <w:tc>
          <w:tcPr>
            <w:tcW w:w="709" w:type="dxa"/>
            <w:tcBorders>
              <w:bottom w:val="single" w:sz="4" w:space="0" w:color="auto"/>
            </w:tcBorders>
            <w:shd w:val="clear" w:color="auto" w:fill="auto"/>
          </w:tcPr>
          <w:p w14:paraId="56CD423D" w14:textId="77777777" w:rsidR="007D7692" w:rsidRPr="00E96681" w:rsidRDefault="007D7692" w:rsidP="008E0FC0">
            <w:pPr>
              <w:jc w:val="both"/>
              <w:rPr>
                <w:rFonts w:ascii="Arial" w:hAnsi="Arial" w:cs="Arial"/>
                <w:sz w:val="20"/>
                <w:lang w:val="es-ES"/>
              </w:rPr>
            </w:pPr>
          </w:p>
        </w:tc>
        <w:tc>
          <w:tcPr>
            <w:tcW w:w="850" w:type="dxa"/>
            <w:tcBorders>
              <w:bottom w:val="single" w:sz="4" w:space="0" w:color="auto"/>
            </w:tcBorders>
            <w:shd w:val="clear" w:color="auto" w:fill="auto"/>
          </w:tcPr>
          <w:p w14:paraId="1B730A22" w14:textId="77777777" w:rsidR="007D7692" w:rsidRPr="00E96681" w:rsidRDefault="007D7692" w:rsidP="008E0FC0">
            <w:pPr>
              <w:jc w:val="both"/>
              <w:rPr>
                <w:rFonts w:ascii="Arial" w:hAnsi="Arial" w:cs="Arial"/>
                <w:sz w:val="20"/>
                <w:lang w:val="es-ES"/>
              </w:rPr>
            </w:pPr>
          </w:p>
        </w:tc>
        <w:tc>
          <w:tcPr>
            <w:tcW w:w="709" w:type="dxa"/>
            <w:tcBorders>
              <w:bottom w:val="single" w:sz="4" w:space="0" w:color="auto"/>
            </w:tcBorders>
            <w:shd w:val="clear" w:color="auto" w:fill="auto"/>
          </w:tcPr>
          <w:p w14:paraId="27588A60" w14:textId="77777777" w:rsidR="007D7692" w:rsidRPr="00E96681" w:rsidRDefault="007D7692" w:rsidP="008E0FC0">
            <w:pPr>
              <w:jc w:val="both"/>
              <w:rPr>
                <w:rFonts w:ascii="Arial" w:hAnsi="Arial" w:cs="Arial"/>
                <w:sz w:val="20"/>
                <w:lang w:val="es-ES"/>
              </w:rPr>
            </w:pPr>
          </w:p>
        </w:tc>
        <w:tc>
          <w:tcPr>
            <w:tcW w:w="711" w:type="dxa"/>
            <w:tcBorders>
              <w:bottom w:val="single" w:sz="4" w:space="0" w:color="auto"/>
            </w:tcBorders>
            <w:shd w:val="clear" w:color="auto" w:fill="auto"/>
          </w:tcPr>
          <w:p w14:paraId="0AC15E6B" w14:textId="77777777" w:rsidR="007D7692" w:rsidRPr="00E96681" w:rsidRDefault="007D7692" w:rsidP="008E0FC0">
            <w:pPr>
              <w:jc w:val="both"/>
              <w:rPr>
                <w:rFonts w:ascii="Arial" w:hAnsi="Arial" w:cs="Arial"/>
                <w:sz w:val="20"/>
                <w:lang w:val="es-ES"/>
              </w:rPr>
            </w:pPr>
          </w:p>
        </w:tc>
      </w:tr>
      <w:tr w:rsidR="00180521" w:rsidRPr="00E96681" w14:paraId="2B9C3278" w14:textId="77777777" w:rsidTr="008E0FC0">
        <w:tc>
          <w:tcPr>
            <w:tcW w:w="8708" w:type="dxa"/>
            <w:gridSpan w:val="5"/>
            <w:shd w:val="pct10" w:color="auto" w:fill="auto"/>
          </w:tcPr>
          <w:p w14:paraId="17510884" w14:textId="77777777" w:rsidR="00180521" w:rsidRDefault="00180521" w:rsidP="008E0FC0">
            <w:pPr>
              <w:jc w:val="both"/>
              <w:rPr>
                <w:rFonts w:ascii="Arial" w:hAnsi="Arial" w:cs="Arial"/>
                <w:b/>
                <w:sz w:val="20"/>
                <w:lang w:val="es-ES"/>
              </w:rPr>
            </w:pPr>
            <w:r w:rsidRPr="00E96681">
              <w:rPr>
                <w:rFonts w:ascii="Arial" w:hAnsi="Arial" w:cs="Arial"/>
                <w:b/>
                <w:sz w:val="20"/>
                <w:lang w:val="es-ES"/>
              </w:rPr>
              <w:t>Dimensión producción</w:t>
            </w:r>
          </w:p>
          <w:p w14:paraId="30078593" w14:textId="77777777" w:rsidR="00A92545" w:rsidRPr="00E96681" w:rsidRDefault="00A92545" w:rsidP="008E0FC0">
            <w:pPr>
              <w:jc w:val="both"/>
              <w:rPr>
                <w:rFonts w:ascii="Arial" w:hAnsi="Arial" w:cs="Arial"/>
                <w:b/>
                <w:sz w:val="20"/>
                <w:lang w:val="es-ES"/>
              </w:rPr>
            </w:pPr>
          </w:p>
        </w:tc>
      </w:tr>
      <w:tr w:rsidR="00180521" w:rsidRPr="00E96681" w14:paraId="4A5A90C3" w14:textId="77777777" w:rsidTr="008E0FC0">
        <w:tc>
          <w:tcPr>
            <w:tcW w:w="5729" w:type="dxa"/>
            <w:shd w:val="clear" w:color="auto" w:fill="auto"/>
          </w:tcPr>
          <w:p w14:paraId="2248E5CF" w14:textId="14B37F12" w:rsidR="00180521" w:rsidRPr="00E96681" w:rsidRDefault="00180521" w:rsidP="008E0FC0">
            <w:pPr>
              <w:tabs>
                <w:tab w:val="num" w:pos="720"/>
              </w:tabs>
              <w:spacing w:after="200"/>
              <w:jc w:val="both"/>
              <w:rPr>
                <w:rFonts w:ascii="Arial" w:hAnsi="Arial" w:cs="Arial"/>
                <w:sz w:val="20"/>
              </w:rPr>
            </w:pPr>
            <w:r w:rsidRPr="00E96681">
              <w:rPr>
                <w:rFonts w:ascii="Arial" w:hAnsi="Arial" w:cs="Arial"/>
                <w:sz w:val="20"/>
              </w:rPr>
              <w:t xml:space="preserve">El </w:t>
            </w:r>
            <w:proofErr w:type="spellStart"/>
            <w:r w:rsidR="007C4A48">
              <w:rPr>
                <w:rFonts w:ascii="Arial" w:hAnsi="Arial" w:cs="Arial"/>
                <w:sz w:val="20"/>
                <w:lang w:val="es-ES"/>
              </w:rPr>
              <w:t>booktrailer</w:t>
            </w:r>
            <w:proofErr w:type="spellEnd"/>
            <w:r w:rsidRPr="00E96681">
              <w:rPr>
                <w:rFonts w:ascii="Arial" w:hAnsi="Arial" w:cs="Arial"/>
                <w:sz w:val="20"/>
              </w:rPr>
              <w:t xml:space="preserve"> contiene el título (en el inicio) y todos los créditos al final.</w:t>
            </w:r>
          </w:p>
        </w:tc>
        <w:tc>
          <w:tcPr>
            <w:tcW w:w="709" w:type="dxa"/>
            <w:shd w:val="clear" w:color="auto" w:fill="auto"/>
          </w:tcPr>
          <w:p w14:paraId="61A50339" w14:textId="77777777" w:rsidR="00180521" w:rsidRPr="00E96681" w:rsidRDefault="00180521" w:rsidP="008E0FC0">
            <w:pPr>
              <w:jc w:val="both"/>
              <w:rPr>
                <w:rFonts w:ascii="Arial" w:hAnsi="Arial" w:cs="Arial"/>
                <w:sz w:val="20"/>
                <w:lang w:val="es-ES"/>
              </w:rPr>
            </w:pPr>
          </w:p>
        </w:tc>
        <w:tc>
          <w:tcPr>
            <w:tcW w:w="850" w:type="dxa"/>
            <w:shd w:val="clear" w:color="auto" w:fill="auto"/>
          </w:tcPr>
          <w:p w14:paraId="1279976C" w14:textId="77777777" w:rsidR="00180521" w:rsidRPr="00E96681" w:rsidRDefault="00180521" w:rsidP="008E0FC0">
            <w:pPr>
              <w:jc w:val="both"/>
              <w:rPr>
                <w:rFonts w:ascii="Arial" w:hAnsi="Arial" w:cs="Arial"/>
                <w:sz w:val="20"/>
                <w:lang w:val="es-ES"/>
              </w:rPr>
            </w:pPr>
          </w:p>
        </w:tc>
        <w:tc>
          <w:tcPr>
            <w:tcW w:w="709" w:type="dxa"/>
            <w:shd w:val="clear" w:color="auto" w:fill="auto"/>
          </w:tcPr>
          <w:p w14:paraId="5DB2CB6C" w14:textId="77777777" w:rsidR="00180521" w:rsidRPr="00E96681" w:rsidRDefault="00180521" w:rsidP="008E0FC0">
            <w:pPr>
              <w:jc w:val="both"/>
              <w:rPr>
                <w:rFonts w:ascii="Arial" w:hAnsi="Arial" w:cs="Arial"/>
                <w:sz w:val="20"/>
                <w:lang w:val="es-ES"/>
              </w:rPr>
            </w:pPr>
          </w:p>
        </w:tc>
        <w:tc>
          <w:tcPr>
            <w:tcW w:w="711" w:type="dxa"/>
            <w:shd w:val="clear" w:color="auto" w:fill="auto"/>
          </w:tcPr>
          <w:p w14:paraId="2F32C920" w14:textId="77777777" w:rsidR="00180521" w:rsidRPr="00E96681" w:rsidRDefault="00180521" w:rsidP="008E0FC0">
            <w:pPr>
              <w:jc w:val="both"/>
              <w:rPr>
                <w:rFonts w:ascii="Arial" w:hAnsi="Arial" w:cs="Arial"/>
                <w:sz w:val="20"/>
                <w:lang w:val="es-ES"/>
              </w:rPr>
            </w:pPr>
          </w:p>
        </w:tc>
      </w:tr>
      <w:tr w:rsidR="00180521" w:rsidRPr="00E96681" w14:paraId="1433E8E4" w14:textId="77777777" w:rsidTr="008E0FC0">
        <w:tc>
          <w:tcPr>
            <w:tcW w:w="5729" w:type="dxa"/>
            <w:shd w:val="clear" w:color="auto" w:fill="auto"/>
          </w:tcPr>
          <w:p w14:paraId="0B6BD602" w14:textId="77777777" w:rsidR="00180521" w:rsidRDefault="00180521" w:rsidP="008E0FC0">
            <w:pPr>
              <w:jc w:val="both"/>
              <w:rPr>
                <w:rFonts w:ascii="Arial" w:hAnsi="Arial" w:cs="Arial"/>
                <w:sz w:val="20"/>
                <w:lang w:val="es-ES"/>
              </w:rPr>
            </w:pPr>
            <w:r w:rsidRPr="00E96681">
              <w:rPr>
                <w:rFonts w:ascii="Arial" w:hAnsi="Arial" w:cs="Arial"/>
                <w:sz w:val="20"/>
                <w:lang w:val="es-ES"/>
              </w:rPr>
              <w:t xml:space="preserve">Les imágenes del </w:t>
            </w:r>
            <w:proofErr w:type="spellStart"/>
            <w:r w:rsidR="007C4A48">
              <w:rPr>
                <w:rFonts w:ascii="Arial" w:hAnsi="Arial" w:cs="Arial"/>
                <w:sz w:val="20"/>
                <w:lang w:val="es-ES"/>
              </w:rPr>
              <w:t>booktrailer</w:t>
            </w:r>
            <w:proofErr w:type="spellEnd"/>
            <w:r w:rsidRPr="00E96681">
              <w:rPr>
                <w:rFonts w:ascii="Arial" w:hAnsi="Arial" w:cs="Arial"/>
                <w:sz w:val="20"/>
                <w:lang w:val="es-ES"/>
              </w:rPr>
              <w:t xml:space="preserve"> se ven correctamente.</w:t>
            </w:r>
          </w:p>
          <w:p w14:paraId="0F707544" w14:textId="43B3FF80" w:rsidR="007D7692" w:rsidRPr="00E96681" w:rsidRDefault="007D7692" w:rsidP="008E0FC0">
            <w:pPr>
              <w:jc w:val="both"/>
              <w:rPr>
                <w:rFonts w:ascii="Arial" w:hAnsi="Arial" w:cs="Arial"/>
                <w:sz w:val="20"/>
                <w:lang w:val="es-ES"/>
              </w:rPr>
            </w:pPr>
          </w:p>
        </w:tc>
        <w:tc>
          <w:tcPr>
            <w:tcW w:w="709" w:type="dxa"/>
            <w:shd w:val="clear" w:color="auto" w:fill="auto"/>
          </w:tcPr>
          <w:p w14:paraId="684F5ECF" w14:textId="77777777" w:rsidR="00180521" w:rsidRPr="00E96681" w:rsidRDefault="00180521" w:rsidP="008E0FC0">
            <w:pPr>
              <w:jc w:val="both"/>
              <w:rPr>
                <w:rFonts w:ascii="Arial" w:hAnsi="Arial" w:cs="Arial"/>
                <w:sz w:val="20"/>
                <w:lang w:val="es-ES"/>
              </w:rPr>
            </w:pPr>
          </w:p>
        </w:tc>
        <w:tc>
          <w:tcPr>
            <w:tcW w:w="850" w:type="dxa"/>
            <w:shd w:val="clear" w:color="auto" w:fill="auto"/>
          </w:tcPr>
          <w:p w14:paraId="47F51260" w14:textId="77777777" w:rsidR="00180521" w:rsidRPr="00E96681" w:rsidRDefault="00180521" w:rsidP="008E0FC0">
            <w:pPr>
              <w:jc w:val="both"/>
              <w:rPr>
                <w:rFonts w:ascii="Arial" w:hAnsi="Arial" w:cs="Arial"/>
                <w:sz w:val="20"/>
                <w:lang w:val="es-ES"/>
              </w:rPr>
            </w:pPr>
          </w:p>
        </w:tc>
        <w:tc>
          <w:tcPr>
            <w:tcW w:w="709" w:type="dxa"/>
            <w:shd w:val="clear" w:color="auto" w:fill="auto"/>
          </w:tcPr>
          <w:p w14:paraId="1FCECB49" w14:textId="77777777" w:rsidR="00180521" w:rsidRPr="00E96681" w:rsidRDefault="00180521" w:rsidP="008E0FC0">
            <w:pPr>
              <w:jc w:val="both"/>
              <w:rPr>
                <w:rFonts w:ascii="Arial" w:hAnsi="Arial" w:cs="Arial"/>
                <w:sz w:val="20"/>
                <w:lang w:val="es-ES"/>
              </w:rPr>
            </w:pPr>
          </w:p>
        </w:tc>
        <w:tc>
          <w:tcPr>
            <w:tcW w:w="711" w:type="dxa"/>
            <w:shd w:val="clear" w:color="auto" w:fill="auto"/>
          </w:tcPr>
          <w:p w14:paraId="5B598443" w14:textId="77777777" w:rsidR="00180521" w:rsidRPr="00E96681" w:rsidRDefault="00180521" w:rsidP="008E0FC0">
            <w:pPr>
              <w:jc w:val="both"/>
              <w:rPr>
                <w:rFonts w:ascii="Arial" w:hAnsi="Arial" w:cs="Arial"/>
                <w:sz w:val="20"/>
                <w:lang w:val="es-ES"/>
              </w:rPr>
            </w:pPr>
          </w:p>
        </w:tc>
      </w:tr>
      <w:tr w:rsidR="00180521" w:rsidRPr="00E96681" w14:paraId="7387A6EC" w14:textId="77777777" w:rsidTr="008E0FC0">
        <w:tc>
          <w:tcPr>
            <w:tcW w:w="5729" w:type="dxa"/>
            <w:shd w:val="clear" w:color="auto" w:fill="auto"/>
          </w:tcPr>
          <w:p w14:paraId="42FDD26F" w14:textId="77777777" w:rsidR="00180521" w:rsidRDefault="00180521" w:rsidP="008E0FC0">
            <w:pPr>
              <w:jc w:val="both"/>
              <w:rPr>
                <w:rFonts w:ascii="Arial" w:hAnsi="Arial" w:cs="Arial"/>
                <w:sz w:val="20"/>
                <w:lang w:val="es-ES"/>
              </w:rPr>
            </w:pPr>
            <w:r w:rsidRPr="00E96681">
              <w:rPr>
                <w:rFonts w:ascii="Arial" w:hAnsi="Arial" w:cs="Arial"/>
                <w:sz w:val="20"/>
                <w:lang w:val="es-ES"/>
              </w:rPr>
              <w:t xml:space="preserve">El sonido del </w:t>
            </w:r>
            <w:proofErr w:type="spellStart"/>
            <w:r w:rsidR="007C4A48">
              <w:rPr>
                <w:rFonts w:ascii="Arial" w:hAnsi="Arial" w:cs="Arial"/>
                <w:sz w:val="20"/>
                <w:lang w:val="es-ES"/>
              </w:rPr>
              <w:t>booktrailer</w:t>
            </w:r>
            <w:proofErr w:type="spellEnd"/>
            <w:r w:rsidRPr="00E96681">
              <w:rPr>
                <w:rFonts w:ascii="Arial" w:hAnsi="Arial" w:cs="Arial"/>
                <w:sz w:val="20"/>
                <w:lang w:val="es-ES"/>
              </w:rPr>
              <w:t xml:space="preserve"> se escucha.</w:t>
            </w:r>
          </w:p>
          <w:p w14:paraId="267A318C" w14:textId="0132D4EC" w:rsidR="007D7692" w:rsidRPr="00E96681" w:rsidRDefault="007D7692" w:rsidP="008E0FC0">
            <w:pPr>
              <w:jc w:val="both"/>
              <w:rPr>
                <w:rFonts w:ascii="Arial" w:hAnsi="Arial" w:cs="Arial"/>
                <w:sz w:val="20"/>
                <w:lang w:val="es-ES"/>
              </w:rPr>
            </w:pPr>
          </w:p>
        </w:tc>
        <w:tc>
          <w:tcPr>
            <w:tcW w:w="709" w:type="dxa"/>
            <w:shd w:val="clear" w:color="auto" w:fill="auto"/>
          </w:tcPr>
          <w:p w14:paraId="38CB7C9C" w14:textId="77777777" w:rsidR="00180521" w:rsidRPr="00E96681" w:rsidRDefault="00180521" w:rsidP="008E0FC0">
            <w:pPr>
              <w:jc w:val="both"/>
              <w:rPr>
                <w:rFonts w:ascii="Arial" w:hAnsi="Arial" w:cs="Arial"/>
                <w:sz w:val="20"/>
                <w:lang w:val="es-ES"/>
              </w:rPr>
            </w:pPr>
          </w:p>
        </w:tc>
        <w:tc>
          <w:tcPr>
            <w:tcW w:w="850" w:type="dxa"/>
            <w:shd w:val="clear" w:color="auto" w:fill="auto"/>
          </w:tcPr>
          <w:p w14:paraId="717841B6" w14:textId="77777777" w:rsidR="00180521" w:rsidRPr="00E96681" w:rsidRDefault="00180521" w:rsidP="008E0FC0">
            <w:pPr>
              <w:jc w:val="both"/>
              <w:rPr>
                <w:rFonts w:ascii="Arial" w:hAnsi="Arial" w:cs="Arial"/>
                <w:sz w:val="20"/>
                <w:lang w:val="es-ES"/>
              </w:rPr>
            </w:pPr>
          </w:p>
        </w:tc>
        <w:tc>
          <w:tcPr>
            <w:tcW w:w="709" w:type="dxa"/>
            <w:shd w:val="clear" w:color="auto" w:fill="auto"/>
          </w:tcPr>
          <w:p w14:paraId="2D7DE98A" w14:textId="77777777" w:rsidR="00180521" w:rsidRPr="00E96681" w:rsidRDefault="00180521" w:rsidP="008E0FC0">
            <w:pPr>
              <w:jc w:val="both"/>
              <w:rPr>
                <w:rFonts w:ascii="Arial" w:hAnsi="Arial" w:cs="Arial"/>
                <w:sz w:val="20"/>
                <w:lang w:val="es-ES"/>
              </w:rPr>
            </w:pPr>
          </w:p>
        </w:tc>
        <w:tc>
          <w:tcPr>
            <w:tcW w:w="711" w:type="dxa"/>
            <w:shd w:val="clear" w:color="auto" w:fill="auto"/>
          </w:tcPr>
          <w:p w14:paraId="527527E0" w14:textId="77777777" w:rsidR="00180521" w:rsidRPr="00E96681" w:rsidRDefault="00180521" w:rsidP="008E0FC0">
            <w:pPr>
              <w:jc w:val="both"/>
              <w:rPr>
                <w:rFonts w:ascii="Arial" w:hAnsi="Arial" w:cs="Arial"/>
                <w:sz w:val="20"/>
                <w:lang w:val="es-ES"/>
              </w:rPr>
            </w:pPr>
          </w:p>
        </w:tc>
      </w:tr>
      <w:tr w:rsidR="00180521" w:rsidRPr="00E96681" w14:paraId="3A649D6E" w14:textId="77777777" w:rsidTr="008E0FC0">
        <w:tc>
          <w:tcPr>
            <w:tcW w:w="5729" w:type="dxa"/>
            <w:shd w:val="clear" w:color="auto" w:fill="auto"/>
          </w:tcPr>
          <w:p w14:paraId="361B90D0" w14:textId="5878DE01" w:rsidR="00180521" w:rsidRPr="00E96681" w:rsidRDefault="007C4A48" w:rsidP="008E0FC0">
            <w:pPr>
              <w:tabs>
                <w:tab w:val="num" w:pos="720"/>
              </w:tabs>
              <w:spacing w:after="200"/>
              <w:jc w:val="both"/>
              <w:rPr>
                <w:rFonts w:ascii="Arial" w:hAnsi="Arial" w:cs="Arial"/>
                <w:sz w:val="20"/>
              </w:rPr>
            </w:pPr>
            <w:r>
              <w:rPr>
                <w:rFonts w:ascii="Arial" w:hAnsi="Arial" w:cs="Arial"/>
                <w:sz w:val="20"/>
              </w:rPr>
              <w:t>El ritmo de los plano</w:t>
            </w:r>
            <w:r w:rsidR="00180521" w:rsidRPr="00E96681">
              <w:rPr>
                <w:rFonts w:ascii="Arial" w:hAnsi="Arial" w:cs="Arial"/>
                <w:sz w:val="20"/>
              </w:rPr>
              <w:t xml:space="preserve">s y las secuencias del </w:t>
            </w:r>
            <w:proofErr w:type="spellStart"/>
            <w:r>
              <w:rPr>
                <w:rFonts w:ascii="Arial" w:hAnsi="Arial" w:cs="Arial"/>
                <w:sz w:val="20"/>
                <w:lang w:val="es-ES"/>
              </w:rPr>
              <w:t>booktrailer</w:t>
            </w:r>
            <w:proofErr w:type="spellEnd"/>
            <w:r w:rsidR="00180521" w:rsidRPr="00E96681">
              <w:rPr>
                <w:rFonts w:ascii="Arial" w:hAnsi="Arial" w:cs="Arial"/>
                <w:sz w:val="20"/>
              </w:rPr>
              <w:t xml:space="preserve"> favorece que se comprenda lo que explica.</w:t>
            </w:r>
          </w:p>
        </w:tc>
        <w:tc>
          <w:tcPr>
            <w:tcW w:w="709" w:type="dxa"/>
            <w:shd w:val="clear" w:color="auto" w:fill="auto"/>
          </w:tcPr>
          <w:p w14:paraId="5A8F56C0" w14:textId="77777777" w:rsidR="00180521" w:rsidRPr="00E96681" w:rsidRDefault="00180521" w:rsidP="008E0FC0">
            <w:pPr>
              <w:jc w:val="both"/>
              <w:rPr>
                <w:rFonts w:ascii="Arial" w:hAnsi="Arial" w:cs="Arial"/>
                <w:sz w:val="20"/>
                <w:lang w:val="es-ES"/>
              </w:rPr>
            </w:pPr>
          </w:p>
        </w:tc>
        <w:tc>
          <w:tcPr>
            <w:tcW w:w="850" w:type="dxa"/>
            <w:shd w:val="clear" w:color="auto" w:fill="auto"/>
          </w:tcPr>
          <w:p w14:paraId="47FFDFC3" w14:textId="77777777" w:rsidR="00180521" w:rsidRPr="00E96681" w:rsidRDefault="00180521" w:rsidP="008E0FC0">
            <w:pPr>
              <w:jc w:val="both"/>
              <w:rPr>
                <w:rFonts w:ascii="Arial" w:hAnsi="Arial" w:cs="Arial"/>
                <w:sz w:val="20"/>
                <w:lang w:val="es-ES"/>
              </w:rPr>
            </w:pPr>
          </w:p>
        </w:tc>
        <w:tc>
          <w:tcPr>
            <w:tcW w:w="709" w:type="dxa"/>
            <w:shd w:val="clear" w:color="auto" w:fill="auto"/>
          </w:tcPr>
          <w:p w14:paraId="3E3817C7" w14:textId="77777777" w:rsidR="00180521" w:rsidRPr="00E96681" w:rsidRDefault="00180521" w:rsidP="008E0FC0">
            <w:pPr>
              <w:jc w:val="both"/>
              <w:rPr>
                <w:rFonts w:ascii="Arial" w:hAnsi="Arial" w:cs="Arial"/>
                <w:sz w:val="20"/>
                <w:lang w:val="es-ES"/>
              </w:rPr>
            </w:pPr>
          </w:p>
        </w:tc>
        <w:tc>
          <w:tcPr>
            <w:tcW w:w="711" w:type="dxa"/>
            <w:shd w:val="clear" w:color="auto" w:fill="auto"/>
          </w:tcPr>
          <w:p w14:paraId="08F50244" w14:textId="77777777" w:rsidR="00180521" w:rsidRPr="00E96681" w:rsidRDefault="00180521" w:rsidP="008E0FC0">
            <w:pPr>
              <w:jc w:val="both"/>
              <w:rPr>
                <w:rFonts w:ascii="Arial" w:hAnsi="Arial" w:cs="Arial"/>
                <w:sz w:val="20"/>
                <w:lang w:val="es-ES"/>
              </w:rPr>
            </w:pPr>
          </w:p>
        </w:tc>
      </w:tr>
      <w:tr w:rsidR="00180521" w:rsidRPr="00E96681" w14:paraId="27453911" w14:textId="77777777" w:rsidTr="008E0FC0">
        <w:tc>
          <w:tcPr>
            <w:tcW w:w="5729" w:type="dxa"/>
            <w:shd w:val="clear" w:color="auto" w:fill="auto"/>
          </w:tcPr>
          <w:p w14:paraId="40F85DAD" w14:textId="77777777" w:rsidR="00180521" w:rsidRPr="00E96681" w:rsidRDefault="00180521" w:rsidP="008E0FC0">
            <w:pPr>
              <w:tabs>
                <w:tab w:val="num" w:pos="720"/>
              </w:tabs>
              <w:spacing w:after="200"/>
              <w:jc w:val="both"/>
              <w:rPr>
                <w:rFonts w:ascii="Arial" w:hAnsi="Arial" w:cs="Arial"/>
                <w:sz w:val="20"/>
              </w:rPr>
            </w:pPr>
            <w:r w:rsidRPr="00E96681">
              <w:rPr>
                <w:rFonts w:ascii="Arial" w:hAnsi="Arial" w:cs="Arial"/>
                <w:sz w:val="20"/>
              </w:rPr>
              <w:t>Los escenarios escogidos facilitan la comprensión del mensaje.</w:t>
            </w:r>
          </w:p>
        </w:tc>
        <w:tc>
          <w:tcPr>
            <w:tcW w:w="709" w:type="dxa"/>
            <w:shd w:val="clear" w:color="auto" w:fill="auto"/>
          </w:tcPr>
          <w:p w14:paraId="132E9216" w14:textId="77777777" w:rsidR="00180521" w:rsidRPr="00E96681" w:rsidRDefault="00180521" w:rsidP="008E0FC0">
            <w:pPr>
              <w:jc w:val="both"/>
              <w:rPr>
                <w:rFonts w:ascii="Arial" w:hAnsi="Arial" w:cs="Arial"/>
                <w:sz w:val="20"/>
                <w:lang w:val="es-ES"/>
              </w:rPr>
            </w:pPr>
          </w:p>
        </w:tc>
        <w:tc>
          <w:tcPr>
            <w:tcW w:w="850" w:type="dxa"/>
            <w:shd w:val="clear" w:color="auto" w:fill="auto"/>
          </w:tcPr>
          <w:p w14:paraId="7CA72078" w14:textId="77777777" w:rsidR="00180521" w:rsidRPr="00E96681" w:rsidRDefault="00180521" w:rsidP="008E0FC0">
            <w:pPr>
              <w:jc w:val="both"/>
              <w:rPr>
                <w:rFonts w:ascii="Arial" w:hAnsi="Arial" w:cs="Arial"/>
                <w:sz w:val="20"/>
                <w:lang w:val="es-ES"/>
              </w:rPr>
            </w:pPr>
          </w:p>
        </w:tc>
        <w:tc>
          <w:tcPr>
            <w:tcW w:w="709" w:type="dxa"/>
            <w:shd w:val="clear" w:color="auto" w:fill="auto"/>
          </w:tcPr>
          <w:p w14:paraId="32958A90" w14:textId="77777777" w:rsidR="00180521" w:rsidRPr="00E96681" w:rsidRDefault="00180521" w:rsidP="008E0FC0">
            <w:pPr>
              <w:jc w:val="both"/>
              <w:rPr>
                <w:rFonts w:ascii="Arial" w:hAnsi="Arial" w:cs="Arial"/>
                <w:sz w:val="20"/>
                <w:lang w:val="es-ES"/>
              </w:rPr>
            </w:pPr>
          </w:p>
        </w:tc>
        <w:tc>
          <w:tcPr>
            <w:tcW w:w="711" w:type="dxa"/>
            <w:shd w:val="clear" w:color="auto" w:fill="auto"/>
          </w:tcPr>
          <w:p w14:paraId="2DF1909A" w14:textId="77777777" w:rsidR="00180521" w:rsidRPr="00E96681" w:rsidRDefault="00180521" w:rsidP="008E0FC0">
            <w:pPr>
              <w:jc w:val="both"/>
              <w:rPr>
                <w:rFonts w:ascii="Arial" w:hAnsi="Arial" w:cs="Arial"/>
                <w:sz w:val="20"/>
                <w:lang w:val="es-ES"/>
              </w:rPr>
            </w:pPr>
          </w:p>
        </w:tc>
      </w:tr>
      <w:tr w:rsidR="00180521" w:rsidRPr="00E96681" w14:paraId="0D53B7BE" w14:textId="77777777" w:rsidTr="008E0FC0">
        <w:tc>
          <w:tcPr>
            <w:tcW w:w="5729" w:type="dxa"/>
            <w:tcBorders>
              <w:bottom w:val="single" w:sz="4" w:space="0" w:color="auto"/>
            </w:tcBorders>
            <w:shd w:val="clear" w:color="auto" w:fill="auto"/>
          </w:tcPr>
          <w:p w14:paraId="2C726594" w14:textId="2EAA3C58" w:rsidR="00180521" w:rsidRPr="00E96681" w:rsidRDefault="00180521" w:rsidP="007C4A48">
            <w:pPr>
              <w:jc w:val="both"/>
              <w:rPr>
                <w:rFonts w:ascii="Arial" w:hAnsi="Arial" w:cs="Arial"/>
                <w:iCs/>
                <w:sz w:val="20"/>
              </w:rPr>
            </w:pPr>
            <w:r w:rsidRPr="00E96681">
              <w:rPr>
                <w:rFonts w:ascii="Arial" w:hAnsi="Arial" w:cs="Arial"/>
                <w:iCs/>
                <w:sz w:val="20"/>
              </w:rPr>
              <w:t xml:space="preserve">El </w:t>
            </w:r>
            <w:proofErr w:type="spellStart"/>
            <w:r w:rsidR="007C4A48">
              <w:rPr>
                <w:rFonts w:ascii="Arial" w:hAnsi="Arial" w:cs="Arial"/>
                <w:sz w:val="20"/>
                <w:lang w:val="es-ES"/>
              </w:rPr>
              <w:t>booktrailer</w:t>
            </w:r>
            <w:proofErr w:type="spellEnd"/>
            <w:r w:rsidRPr="00E96681">
              <w:rPr>
                <w:rFonts w:ascii="Arial" w:hAnsi="Arial" w:cs="Arial"/>
                <w:iCs/>
                <w:sz w:val="20"/>
              </w:rPr>
              <w:t xml:space="preserve"> Incorpora recursos innovadores </w:t>
            </w:r>
            <w:r w:rsidR="007C4A48">
              <w:rPr>
                <w:rFonts w:ascii="Arial" w:hAnsi="Arial" w:cs="Arial"/>
                <w:iCs/>
                <w:sz w:val="20"/>
              </w:rPr>
              <w:t>para captar la atención.</w:t>
            </w:r>
          </w:p>
        </w:tc>
        <w:tc>
          <w:tcPr>
            <w:tcW w:w="709" w:type="dxa"/>
            <w:tcBorders>
              <w:bottom w:val="single" w:sz="4" w:space="0" w:color="auto"/>
            </w:tcBorders>
            <w:shd w:val="clear" w:color="auto" w:fill="auto"/>
          </w:tcPr>
          <w:p w14:paraId="3BAFBBC1" w14:textId="77777777" w:rsidR="00180521" w:rsidRPr="00E96681" w:rsidRDefault="00180521" w:rsidP="008E0FC0">
            <w:pPr>
              <w:jc w:val="both"/>
              <w:rPr>
                <w:rFonts w:ascii="Arial" w:hAnsi="Arial" w:cs="Arial"/>
                <w:sz w:val="20"/>
                <w:lang w:val="es-ES"/>
              </w:rPr>
            </w:pPr>
          </w:p>
        </w:tc>
        <w:tc>
          <w:tcPr>
            <w:tcW w:w="850" w:type="dxa"/>
            <w:tcBorders>
              <w:bottom w:val="single" w:sz="4" w:space="0" w:color="auto"/>
            </w:tcBorders>
            <w:shd w:val="clear" w:color="auto" w:fill="auto"/>
          </w:tcPr>
          <w:p w14:paraId="5FC29E8C" w14:textId="77777777" w:rsidR="00180521" w:rsidRPr="00E96681" w:rsidRDefault="00180521" w:rsidP="008E0FC0">
            <w:pPr>
              <w:jc w:val="both"/>
              <w:rPr>
                <w:rFonts w:ascii="Arial" w:hAnsi="Arial" w:cs="Arial"/>
                <w:sz w:val="20"/>
                <w:lang w:val="es-ES"/>
              </w:rPr>
            </w:pPr>
          </w:p>
        </w:tc>
        <w:tc>
          <w:tcPr>
            <w:tcW w:w="709" w:type="dxa"/>
            <w:tcBorders>
              <w:bottom w:val="single" w:sz="4" w:space="0" w:color="auto"/>
            </w:tcBorders>
            <w:shd w:val="clear" w:color="auto" w:fill="auto"/>
          </w:tcPr>
          <w:p w14:paraId="48494CFB" w14:textId="77777777" w:rsidR="00180521" w:rsidRPr="00E96681" w:rsidRDefault="00180521" w:rsidP="008E0FC0">
            <w:pPr>
              <w:jc w:val="both"/>
              <w:rPr>
                <w:rFonts w:ascii="Arial" w:hAnsi="Arial" w:cs="Arial"/>
                <w:sz w:val="20"/>
                <w:lang w:val="es-ES"/>
              </w:rPr>
            </w:pPr>
          </w:p>
        </w:tc>
        <w:tc>
          <w:tcPr>
            <w:tcW w:w="711" w:type="dxa"/>
            <w:tcBorders>
              <w:bottom w:val="single" w:sz="4" w:space="0" w:color="auto"/>
            </w:tcBorders>
            <w:shd w:val="clear" w:color="auto" w:fill="auto"/>
          </w:tcPr>
          <w:p w14:paraId="3F1B1725" w14:textId="77777777" w:rsidR="00180521" w:rsidRPr="00E96681" w:rsidRDefault="00180521" w:rsidP="008E0FC0">
            <w:pPr>
              <w:jc w:val="both"/>
              <w:rPr>
                <w:rFonts w:ascii="Arial" w:hAnsi="Arial" w:cs="Arial"/>
                <w:sz w:val="20"/>
                <w:lang w:val="es-ES"/>
              </w:rPr>
            </w:pPr>
          </w:p>
        </w:tc>
      </w:tr>
      <w:tr w:rsidR="00180521" w:rsidRPr="00E96681" w14:paraId="63E885DE" w14:textId="77777777" w:rsidTr="008E0FC0">
        <w:tc>
          <w:tcPr>
            <w:tcW w:w="8708" w:type="dxa"/>
            <w:gridSpan w:val="5"/>
            <w:shd w:val="pct10" w:color="auto" w:fill="auto"/>
          </w:tcPr>
          <w:p w14:paraId="1AC072B8" w14:textId="77777777" w:rsidR="00180521" w:rsidRDefault="00180521" w:rsidP="008E0FC0">
            <w:pPr>
              <w:jc w:val="both"/>
              <w:rPr>
                <w:rFonts w:ascii="Arial" w:hAnsi="Arial" w:cs="Arial"/>
                <w:b/>
                <w:sz w:val="20"/>
                <w:lang w:val="es-ES"/>
              </w:rPr>
            </w:pPr>
            <w:r w:rsidRPr="00E96681">
              <w:rPr>
                <w:rFonts w:ascii="Arial" w:hAnsi="Arial" w:cs="Arial"/>
                <w:b/>
                <w:sz w:val="20"/>
                <w:lang w:val="es-ES"/>
              </w:rPr>
              <w:t>Dimensión ideología y valores</w:t>
            </w:r>
          </w:p>
          <w:p w14:paraId="5FBCAA92" w14:textId="77777777" w:rsidR="00A92545" w:rsidRPr="00E96681" w:rsidRDefault="00A92545" w:rsidP="008E0FC0">
            <w:pPr>
              <w:jc w:val="both"/>
              <w:rPr>
                <w:rFonts w:ascii="Arial" w:hAnsi="Arial" w:cs="Arial"/>
                <w:b/>
                <w:sz w:val="20"/>
                <w:lang w:val="es-ES"/>
              </w:rPr>
            </w:pPr>
          </w:p>
        </w:tc>
      </w:tr>
      <w:tr w:rsidR="00180521" w:rsidRPr="00E96681" w14:paraId="61AE3365" w14:textId="77777777" w:rsidTr="008E0FC0">
        <w:tc>
          <w:tcPr>
            <w:tcW w:w="5729" w:type="dxa"/>
            <w:tcBorders>
              <w:bottom w:val="single" w:sz="4" w:space="0" w:color="auto"/>
            </w:tcBorders>
            <w:shd w:val="clear" w:color="auto" w:fill="auto"/>
          </w:tcPr>
          <w:p w14:paraId="6A6485E4" w14:textId="77777777" w:rsidR="00180521" w:rsidRPr="00E96681" w:rsidRDefault="00180521" w:rsidP="008E0FC0">
            <w:pPr>
              <w:jc w:val="both"/>
              <w:rPr>
                <w:rFonts w:ascii="Arial" w:hAnsi="Arial" w:cs="Arial"/>
                <w:sz w:val="20"/>
                <w:lang w:val="es-ES"/>
              </w:rPr>
            </w:pPr>
            <w:r w:rsidRPr="00E96681">
              <w:rPr>
                <w:rFonts w:ascii="Arial" w:hAnsi="Arial" w:cs="Arial"/>
                <w:sz w:val="20"/>
                <w:lang w:val="es-ES"/>
              </w:rPr>
              <w:t>El lenguaje y las imágenes elegidas evitan estereotipos discriminatorios.</w:t>
            </w:r>
          </w:p>
          <w:p w14:paraId="2D71596A" w14:textId="77777777" w:rsidR="00180521" w:rsidRPr="00E96681" w:rsidRDefault="00180521" w:rsidP="008E0FC0">
            <w:pPr>
              <w:jc w:val="both"/>
              <w:rPr>
                <w:rFonts w:ascii="Arial" w:hAnsi="Arial" w:cs="Arial"/>
                <w:sz w:val="20"/>
                <w:lang w:val="es-ES"/>
              </w:rPr>
            </w:pPr>
          </w:p>
        </w:tc>
        <w:tc>
          <w:tcPr>
            <w:tcW w:w="709" w:type="dxa"/>
            <w:tcBorders>
              <w:bottom w:val="single" w:sz="4" w:space="0" w:color="auto"/>
            </w:tcBorders>
            <w:shd w:val="clear" w:color="auto" w:fill="auto"/>
          </w:tcPr>
          <w:p w14:paraId="70800C53" w14:textId="77777777" w:rsidR="00180521" w:rsidRPr="00E96681" w:rsidRDefault="00180521" w:rsidP="008E0FC0">
            <w:pPr>
              <w:jc w:val="both"/>
              <w:rPr>
                <w:rFonts w:ascii="Arial" w:hAnsi="Arial" w:cs="Arial"/>
                <w:sz w:val="20"/>
                <w:lang w:val="es-ES"/>
              </w:rPr>
            </w:pPr>
          </w:p>
        </w:tc>
        <w:tc>
          <w:tcPr>
            <w:tcW w:w="850" w:type="dxa"/>
            <w:tcBorders>
              <w:bottom w:val="single" w:sz="4" w:space="0" w:color="auto"/>
            </w:tcBorders>
            <w:shd w:val="clear" w:color="auto" w:fill="auto"/>
          </w:tcPr>
          <w:p w14:paraId="7B65BDAA" w14:textId="77777777" w:rsidR="00180521" w:rsidRPr="00E96681" w:rsidRDefault="00180521" w:rsidP="008E0FC0">
            <w:pPr>
              <w:jc w:val="both"/>
              <w:rPr>
                <w:rFonts w:ascii="Arial" w:hAnsi="Arial" w:cs="Arial"/>
                <w:sz w:val="20"/>
                <w:lang w:val="es-ES"/>
              </w:rPr>
            </w:pPr>
          </w:p>
        </w:tc>
        <w:tc>
          <w:tcPr>
            <w:tcW w:w="709" w:type="dxa"/>
            <w:tcBorders>
              <w:bottom w:val="single" w:sz="4" w:space="0" w:color="auto"/>
            </w:tcBorders>
            <w:shd w:val="clear" w:color="auto" w:fill="auto"/>
          </w:tcPr>
          <w:p w14:paraId="092A2A28" w14:textId="77777777" w:rsidR="00180521" w:rsidRPr="00E96681" w:rsidRDefault="00180521" w:rsidP="008E0FC0">
            <w:pPr>
              <w:jc w:val="both"/>
              <w:rPr>
                <w:rFonts w:ascii="Arial" w:hAnsi="Arial" w:cs="Arial"/>
                <w:sz w:val="20"/>
                <w:lang w:val="es-ES"/>
              </w:rPr>
            </w:pPr>
          </w:p>
        </w:tc>
        <w:tc>
          <w:tcPr>
            <w:tcW w:w="711" w:type="dxa"/>
            <w:tcBorders>
              <w:bottom w:val="single" w:sz="4" w:space="0" w:color="auto"/>
            </w:tcBorders>
            <w:shd w:val="clear" w:color="auto" w:fill="auto"/>
          </w:tcPr>
          <w:p w14:paraId="319FFCB3" w14:textId="77777777" w:rsidR="00180521" w:rsidRPr="00E96681" w:rsidRDefault="00180521" w:rsidP="008E0FC0">
            <w:pPr>
              <w:jc w:val="both"/>
              <w:rPr>
                <w:rFonts w:ascii="Arial" w:hAnsi="Arial" w:cs="Arial"/>
                <w:sz w:val="20"/>
                <w:lang w:val="es-ES"/>
              </w:rPr>
            </w:pPr>
          </w:p>
        </w:tc>
      </w:tr>
      <w:tr w:rsidR="00180521" w:rsidRPr="00E96681" w14:paraId="7928E728" w14:textId="77777777" w:rsidTr="008E0FC0">
        <w:tc>
          <w:tcPr>
            <w:tcW w:w="8708" w:type="dxa"/>
            <w:gridSpan w:val="5"/>
            <w:shd w:val="pct10" w:color="auto" w:fill="auto"/>
          </w:tcPr>
          <w:p w14:paraId="63FDAA40" w14:textId="77777777" w:rsidR="00180521" w:rsidRDefault="00180521" w:rsidP="008E0FC0">
            <w:pPr>
              <w:jc w:val="both"/>
              <w:rPr>
                <w:rFonts w:ascii="Arial" w:hAnsi="Arial" w:cs="Arial"/>
                <w:b/>
                <w:sz w:val="20"/>
                <w:lang w:val="es-ES"/>
              </w:rPr>
            </w:pPr>
            <w:r w:rsidRPr="00E96681">
              <w:rPr>
                <w:rFonts w:ascii="Arial" w:hAnsi="Arial" w:cs="Arial"/>
                <w:b/>
                <w:sz w:val="20"/>
                <w:lang w:val="es-ES"/>
              </w:rPr>
              <w:t xml:space="preserve">Sobre el </w:t>
            </w:r>
            <w:proofErr w:type="spellStart"/>
            <w:r w:rsidRPr="00E96681">
              <w:rPr>
                <w:rFonts w:ascii="Arial" w:hAnsi="Arial" w:cs="Arial"/>
                <w:b/>
                <w:sz w:val="20"/>
                <w:lang w:val="es-ES"/>
              </w:rPr>
              <w:t>guión</w:t>
            </w:r>
            <w:proofErr w:type="spellEnd"/>
            <w:r w:rsidRPr="00E96681">
              <w:rPr>
                <w:rFonts w:ascii="Arial" w:hAnsi="Arial" w:cs="Arial"/>
                <w:b/>
                <w:sz w:val="20"/>
                <w:lang w:val="es-ES"/>
              </w:rPr>
              <w:t xml:space="preserve"> elaborado</w:t>
            </w:r>
          </w:p>
          <w:p w14:paraId="72F697C2" w14:textId="77777777" w:rsidR="00A92545" w:rsidRPr="00E96681" w:rsidRDefault="00A92545" w:rsidP="008E0FC0">
            <w:pPr>
              <w:jc w:val="both"/>
              <w:rPr>
                <w:rFonts w:ascii="Arial" w:hAnsi="Arial" w:cs="Arial"/>
                <w:b/>
                <w:sz w:val="20"/>
                <w:lang w:val="es-ES"/>
              </w:rPr>
            </w:pPr>
          </w:p>
        </w:tc>
      </w:tr>
      <w:tr w:rsidR="00180521" w:rsidRPr="00E96681" w14:paraId="7475FBF3" w14:textId="77777777" w:rsidTr="008E0FC0">
        <w:tc>
          <w:tcPr>
            <w:tcW w:w="5729" w:type="dxa"/>
            <w:shd w:val="clear" w:color="auto" w:fill="auto"/>
          </w:tcPr>
          <w:p w14:paraId="53D9BCC8" w14:textId="77777777" w:rsidR="00180521" w:rsidRDefault="00180521" w:rsidP="008E0FC0">
            <w:pPr>
              <w:jc w:val="both"/>
              <w:rPr>
                <w:rFonts w:ascii="Arial" w:hAnsi="Arial" w:cs="Arial"/>
                <w:sz w:val="20"/>
                <w:lang w:val="es-ES"/>
              </w:rPr>
            </w:pPr>
            <w:r w:rsidRPr="00E96681">
              <w:rPr>
                <w:rFonts w:ascii="Arial" w:hAnsi="Arial" w:cs="Arial"/>
                <w:sz w:val="20"/>
                <w:lang w:val="es-ES"/>
              </w:rPr>
              <w:t xml:space="preserve">El </w:t>
            </w:r>
            <w:proofErr w:type="spellStart"/>
            <w:r w:rsidRPr="00E96681">
              <w:rPr>
                <w:rFonts w:ascii="Arial" w:hAnsi="Arial" w:cs="Arial"/>
                <w:sz w:val="20"/>
                <w:lang w:val="es-ES"/>
              </w:rPr>
              <w:t>guión</w:t>
            </w:r>
            <w:proofErr w:type="spellEnd"/>
            <w:r w:rsidRPr="00E96681">
              <w:rPr>
                <w:rFonts w:ascii="Arial" w:hAnsi="Arial" w:cs="Arial"/>
                <w:sz w:val="20"/>
                <w:lang w:val="es-ES"/>
              </w:rPr>
              <w:t xml:space="preserve"> contiene los elementos trabajados.</w:t>
            </w:r>
          </w:p>
          <w:p w14:paraId="3138E923" w14:textId="77777777" w:rsidR="007C4A48" w:rsidRPr="00E96681" w:rsidRDefault="007C4A48" w:rsidP="008E0FC0">
            <w:pPr>
              <w:jc w:val="both"/>
              <w:rPr>
                <w:rFonts w:ascii="Arial" w:hAnsi="Arial" w:cs="Arial"/>
                <w:sz w:val="20"/>
                <w:lang w:val="es-ES"/>
              </w:rPr>
            </w:pPr>
          </w:p>
        </w:tc>
        <w:tc>
          <w:tcPr>
            <w:tcW w:w="709" w:type="dxa"/>
            <w:shd w:val="clear" w:color="auto" w:fill="auto"/>
          </w:tcPr>
          <w:p w14:paraId="6F54A413" w14:textId="77777777" w:rsidR="00180521" w:rsidRPr="00E96681" w:rsidRDefault="00180521" w:rsidP="008E0FC0">
            <w:pPr>
              <w:jc w:val="both"/>
              <w:rPr>
                <w:rFonts w:ascii="Arial" w:hAnsi="Arial" w:cs="Arial"/>
                <w:sz w:val="20"/>
                <w:lang w:val="es-ES"/>
              </w:rPr>
            </w:pPr>
          </w:p>
        </w:tc>
        <w:tc>
          <w:tcPr>
            <w:tcW w:w="850" w:type="dxa"/>
            <w:shd w:val="clear" w:color="auto" w:fill="auto"/>
          </w:tcPr>
          <w:p w14:paraId="1D276E3B" w14:textId="77777777" w:rsidR="00180521" w:rsidRPr="00E96681" w:rsidRDefault="00180521" w:rsidP="008E0FC0">
            <w:pPr>
              <w:jc w:val="both"/>
              <w:rPr>
                <w:rFonts w:ascii="Arial" w:hAnsi="Arial" w:cs="Arial"/>
                <w:sz w:val="20"/>
                <w:lang w:val="es-ES"/>
              </w:rPr>
            </w:pPr>
          </w:p>
        </w:tc>
        <w:tc>
          <w:tcPr>
            <w:tcW w:w="709" w:type="dxa"/>
            <w:shd w:val="clear" w:color="auto" w:fill="auto"/>
          </w:tcPr>
          <w:p w14:paraId="0CBC94B2" w14:textId="77777777" w:rsidR="00180521" w:rsidRPr="00E96681" w:rsidRDefault="00180521" w:rsidP="008E0FC0">
            <w:pPr>
              <w:jc w:val="both"/>
              <w:rPr>
                <w:rFonts w:ascii="Arial" w:hAnsi="Arial" w:cs="Arial"/>
                <w:sz w:val="20"/>
                <w:lang w:val="es-ES"/>
              </w:rPr>
            </w:pPr>
          </w:p>
        </w:tc>
        <w:tc>
          <w:tcPr>
            <w:tcW w:w="711" w:type="dxa"/>
            <w:shd w:val="clear" w:color="auto" w:fill="auto"/>
          </w:tcPr>
          <w:p w14:paraId="39A11A2D" w14:textId="77777777" w:rsidR="00180521" w:rsidRPr="00E96681" w:rsidRDefault="00180521" w:rsidP="008E0FC0">
            <w:pPr>
              <w:jc w:val="both"/>
              <w:rPr>
                <w:rFonts w:ascii="Arial" w:hAnsi="Arial" w:cs="Arial"/>
                <w:sz w:val="20"/>
                <w:lang w:val="es-ES"/>
              </w:rPr>
            </w:pPr>
          </w:p>
        </w:tc>
      </w:tr>
    </w:tbl>
    <w:p w14:paraId="5FC4CA30" w14:textId="77777777" w:rsidR="00A1041D" w:rsidRDefault="00A1041D">
      <w:pPr>
        <w:rPr>
          <w:rFonts w:ascii="Arial" w:hAnsi="Arial" w:cs="Arial"/>
          <w:szCs w:val="24"/>
          <w:lang w:val="ca-ES"/>
        </w:rPr>
      </w:pPr>
    </w:p>
    <w:p w14:paraId="1B8D73DF" w14:textId="77777777" w:rsidR="00A1041D" w:rsidRDefault="00A1041D">
      <w:pPr>
        <w:rPr>
          <w:rFonts w:ascii="Arial" w:hAnsi="Arial" w:cs="Arial"/>
          <w:szCs w:val="24"/>
          <w:lang w:val="ca-ES"/>
        </w:rPr>
      </w:pPr>
    </w:p>
    <w:p w14:paraId="0A9F9D93" w14:textId="77777777" w:rsidR="001B136E" w:rsidRDefault="001B136E" w:rsidP="001B136E">
      <w:pPr>
        <w:rPr>
          <w:rFonts w:ascii="Arial" w:hAnsi="Arial" w:cs="Arial"/>
          <w:b/>
          <w:sz w:val="22"/>
          <w:szCs w:val="22"/>
          <w:lang w:val="ca-ES"/>
        </w:rPr>
      </w:pPr>
      <w:r w:rsidRPr="00605466">
        <w:rPr>
          <w:rFonts w:ascii="Arial" w:hAnsi="Arial" w:cs="Arial"/>
          <w:b/>
          <w:sz w:val="22"/>
          <w:szCs w:val="22"/>
          <w:lang w:val="ca-ES"/>
        </w:rPr>
        <w:sym w:font="Wingdings" w:char="F0D8"/>
      </w:r>
      <w:r w:rsidRPr="00605466">
        <w:rPr>
          <w:rFonts w:ascii="Arial" w:hAnsi="Arial" w:cs="Arial"/>
          <w:b/>
          <w:sz w:val="22"/>
          <w:szCs w:val="22"/>
          <w:lang w:val="ca-ES"/>
        </w:rPr>
        <w:t xml:space="preserve"> REFERENCIAS BIBLIOGRÁFICAS:</w:t>
      </w:r>
    </w:p>
    <w:p w14:paraId="332429A4" w14:textId="77777777" w:rsidR="001B136E" w:rsidRDefault="001B136E">
      <w:pPr>
        <w:rPr>
          <w:rFonts w:ascii="Arial" w:hAnsi="Arial" w:cs="Arial"/>
          <w:szCs w:val="24"/>
          <w:lang w:val="ca-ES"/>
        </w:rPr>
      </w:pPr>
    </w:p>
    <w:p w14:paraId="34D9E50E" w14:textId="65A09ECD" w:rsidR="001B136E" w:rsidRPr="001B136E" w:rsidRDefault="001B136E" w:rsidP="001B136E">
      <w:pPr>
        <w:rPr>
          <w:rFonts w:eastAsia="Times New Roman"/>
          <w:sz w:val="20"/>
          <w:lang w:val="es-ES" w:eastAsia="es-ES"/>
        </w:rPr>
      </w:pPr>
      <w:r>
        <w:rPr>
          <w:rFonts w:ascii="Arial" w:hAnsi="Arial" w:cs="Arial"/>
          <w:szCs w:val="24"/>
          <w:lang w:val="ca-ES"/>
        </w:rPr>
        <w:lastRenderedPageBreak/>
        <w:t xml:space="preserve">Rovira, J. (2017). </w:t>
      </w:r>
      <w:proofErr w:type="spellStart"/>
      <w:r w:rsidRPr="001B136E">
        <w:rPr>
          <w:rFonts w:ascii="OpenSans-Regular" w:eastAsia="Times New Roman" w:hAnsi="OpenSans-Regular"/>
          <w:i/>
          <w:iCs/>
          <w:color w:val="777777"/>
          <w:szCs w:val="24"/>
          <w:lang w:val="es-ES" w:eastAsia="es-ES"/>
        </w:rPr>
        <w:t>Booktrailer</w:t>
      </w:r>
      <w:proofErr w:type="spellEnd"/>
      <w:r w:rsidRPr="001B136E">
        <w:rPr>
          <w:rFonts w:ascii="OpenSans-Regular" w:eastAsia="Times New Roman" w:hAnsi="OpenSans-Regular"/>
          <w:color w:val="777777"/>
          <w:szCs w:val="24"/>
          <w:shd w:val="clear" w:color="auto" w:fill="FFFFFF"/>
          <w:lang w:val="es-ES" w:eastAsia="es-ES"/>
        </w:rPr>
        <w:t> y </w:t>
      </w:r>
      <w:proofErr w:type="spellStart"/>
      <w:r w:rsidRPr="001B136E">
        <w:rPr>
          <w:rFonts w:ascii="OpenSans-Regular" w:eastAsia="Times New Roman" w:hAnsi="OpenSans-Regular"/>
          <w:i/>
          <w:iCs/>
          <w:color w:val="777777"/>
          <w:szCs w:val="24"/>
          <w:lang w:val="es-ES" w:eastAsia="es-ES"/>
        </w:rPr>
        <w:t>Booktuber</w:t>
      </w:r>
      <w:proofErr w:type="spellEnd"/>
      <w:r w:rsidRPr="001B136E">
        <w:rPr>
          <w:rFonts w:ascii="OpenSans-Regular" w:eastAsia="Times New Roman" w:hAnsi="OpenSans-Regular"/>
          <w:color w:val="777777"/>
          <w:szCs w:val="24"/>
          <w:shd w:val="clear" w:color="auto" w:fill="FFFFFF"/>
          <w:lang w:val="es-ES" w:eastAsia="es-ES"/>
        </w:rPr>
        <w:t> como herramientas LIJ 2.0 para el desarrollo del hábito lector</w:t>
      </w:r>
      <w:r>
        <w:rPr>
          <w:rFonts w:ascii="OpenSans-Regular" w:eastAsia="Times New Roman" w:hAnsi="OpenSans-Regular"/>
          <w:color w:val="777777"/>
          <w:szCs w:val="24"/>
          <w:shd w:val="clear" w:color="auto" w:fill="FFFFFF"/>
          <w:lang w:val="es-ES" w:eastAsia="es-ES"/>
        </w:rPr>
        <w:t xml:space="preserve">. Investigaciones sobre Lectura, vol.7 Asociación Española de Comprensión Lectora. </w:t>
      </w:r>
    </w:p>
    <w:p w14:paraId="27E13AE8" w14:textId="77777777" w:rsidR="001B136E" w:rsidRPr="001B136E" w:rsidRDefault="001B136E" w:rsidP="001B136E">
      <w:pPr>
        <w:jc w:val="both"/>
        <w:rPr>
          <w:rFonts w:ascii="OpenSans-Regular" w:hAnsi="OpenSans-Regular"/>
          <w:color w:val="777777"/>
          <w:szCs w:val="24"/>
        </w:rPr>
      </w:pPr>
      <w:r w:rsidRPr="001B136E">
        <w:rPr>
          <w:rStyle w:val="word-black"/>
          <w:rFonts w:ascii="OpenSans-Regular" w:hAnsi="OpenSans-Regular"/>
          <w:bCs/>
          <w:color w:val="777777"/>
          <w:szCs w:val="24"/>
        </w:rPr>
        <w:t>Disponible en:</w:t>
      </w:r>
      <w:r w:rsidRPr="001B136E">
        <w:rPr>
          <w:rStyle w:val="apple-converted-space"/>
          <w:rFonts w:ascii="OpenSans-Regular" w:hAnsi="OpenSans-Regular"/>
          <w:bCs/>
          <w:color w:val="777777"/>
          <w:szCs w:val="24"/>
        </w:rPr>
        <w:t> </w:t>
      </w:r>
      <w:hyperlink r:id="rId12" w:history="1">
        <w:r w:rsidRPr="001B136E">
          <w:rPr>
            <w:rStyle w:val="Hipervnculo"/>
            <w:rFonts w:ascii="OpenSans-Regular" w:hAnsi="OpenSans-Regular"/>
            <w:color w:val="E4801E"/>
            <w:szCs w:val="24"/>
          </w:rPr>
          <w:t>http://www.redalyc.org/articulo.oa?id=446251130004</w:t>
        </w:r>
      </w:hyperlink>
    </w:p>
    <w:p w14:paraId="069D8FC1" w14:textId="77777777" w:rsidR="001B136E" w:rsidRDefault="00645A50" w:rsidP="001B136E">
      <w:pPr>
        <w:jc w:val="both"/>
        <w:rPr>
          <w:rFonts w:ascii="OpenSans-Regular" w:hAnsi="OpenSans-Regular"/>
          <w:color w:val="777777"/>
          <w:szCs w:val="24"/>
        </w:rPr>
      </w:pPr>
      <w:hyperlink r:id="rId13" w:tgtFrame="_blank" w:history="1">
        <w:r w:rsidR="001B136E" w:rsidRPr="001B136E">
          <w:rPr>
            <w:rStyle w:val="Hipervnculo"/>
            <w:rFonts w:ascii="OpenSans-Regular" w:hAnsi="OpenSans-Regular"/>
            <w:color w:val="E4801E"/>
            <w:szCs w:val="24"/>
          </w:rPr>
          <w:t xml:space="preserve">Esta obra está bajo una Licencia </w:t>
        </w:r>
        <w:proofErr w:type="spellStart"/>
        <w:r w:rsidR="001B136E" w:rsidRPr="001B136E">
          <w:rPr>
            <w:rStyle w:val="Hipervnculo"/>
            <w:rFonts w:ascii="OpenSans-Regular" w:hAnsi="OpenSans-Regular"/>
            <w:color w:val="E4801E"/>
            <w:szCs w:val="24"/>
          </w:rPr>
          <w:t>Creative</w:t>
        </w:r>
        <w:proofErr w:type="spellEnd"/>
        <w:r w:rsidR="001B136E" w:rsidRPr="001B136E">
          <w:rPr>
            <w:rStyle w:val="Hipervnculo"/>
            <w:rFonts w:ascii="OpenSans-Regular" w:hAnsi="OpenSans-Regular"/>
            <w:color w:val="E4801E"/>
            <w:szCs w:val="24"/>
          </w:rPr>
          <w:t xml:space="preserve"> </w:t>
        </w:r>
        <w:proofErr w:type="spellStart"/>
        <w:r w:rsidR="001B136E" w:rsidRPr="001B136E">
          <w:rPr>
            <w:rStyle w:val="Hipervnculo"/>
            <w:rFonts w:ascii="OpenSans-Regular" w:hAnsi="OpenSans-Regular"/>
            <w:color w:val="E4801E"/>
            <w:szCs w:val="24"/>
          </w:rPr>
          <w:t>Commons</w:t>
        </w:r>
        <w:proofErr w:type="spellEnd"/>
        <w:r w:rsidR="001B136E" w:rsidRPr="001B136E">
          <w:rPr>
            <w:rStyle w:val="Hipervnculo"/>
            <w:rFonts w:ascii="OpenSans-Regular" w:hAnsi="OpenSans-Regular"/>
            <w:color w:val="E4801E"/>
            <w:szCs w:val="24"/>
          </w:rPr>
          <w:t xml:space="preserve"> Atribución-</w:t>
        </w:r>
        <w:proofErr w:type="spellStart"/>
        <w:r w:rsidR="001B136E" w:rsidRPr="001B136E">
          <w:rPr>
            <w:rStyle w:val="Hipervnculo"/>
            <w:rFonts w:ascii="OpenSans-Regular" w:hAnsi="OpenSans-Regular"/>
            <w:color w:val="E4801E"/>
            <w:szCs w:val="24"/>
          </w:rPr>
          <w:t>NoComercial</w:t>
        </w:r>
        <w:proofErr w:type="spellEnd"/>
        <w:r w:rsidR="001B136E" w:rsidRPr="001B136E">
          <w:rPr>
            <w:rStyle w:val="Hipervnculo"/>
            <w:rFonts w:ascii="OpenSans-Regular" w:hAnsi="OpenSans-Regular"/>
            <w:color w:val="E4801E"/>
            <w:szCs w:val="24"/>
          </w:rPr>
          <w:t xml:space="preserve"> 3.0 Internacional.</w:t>
        </w:r>
      </w:hyperlink>
    </w:p>
    <w:p w14:paraId="1264D098" w14:textId="77777777" w:rsidR="001B136E" w:rsidRPr="001B136E" w:rsidRDefault="001B136E" w:rsidP="001B136E">
      <w:pPr>
        <w:pStyle w:val="NormalWeb"/>
        <w:rPr>
          <w:rStyle w:val="italica"/>
          <w:rFonts w:ascii="OpenSans-Regular" w:hAnsi="OpenSans-Regular"/>
          <w:iCs/>
          <w:color w:val="777777"/>
          <w:sz w:val="20"/>
          <w:szCs w:val="20"/>
        </w:rPr>
      </w:pPr>
      <w:r w:rsidRPr="001B136E">
        <w:rPr>
          <w:rStyle w:val="italica"/>
          <w:rFonts w:ascii="OpenSans-Regular" w:hAnsi="OpenSans-Regular"/>
          <w:iCs/>
          <w:color w:val="777777"/>
          <w:sz w:val="20"/>
          <w:szCs w:val="20"/>
        </w:rPr>
        <w:t>Ejemplos citados en el artículo</w:t>
      </w:r>
    </w:p>
    <w:p w14:paraId="229B7FD3" w14:textId="40A322AC" w:rsidR="001B136E" w:rsidRPr="001B136E" w:rsidRDefault="001B136E" w:rsidP="001B136E">
      <w:pPr>
        <w:pStyle w:val="NormalWeb"/>
        <w:rPr>
          <w:rFonts w:ascii="OpenSans-Regular" w:hAnsi="OpenSans-Regular"/>
          <w:color w:val="777777"/>
          <w:sz w:val="20"/>
          <w:szCs w:val="20"/>
        </w:rPr>
      </w:pPr>
      <w:proofErr w:type="gramStart"/>
      <w:r w:rsidRPr="001B136E">
        <w:rPr>
          <w:rStyle w:val="italica"/>
          <w:rFonts w:ascii="OpenSans-Regular" w:hAnsi="OpenSans-Regular"/>
          <w:iCs/>
          <w:color w:val="777777"/>
          <w:sz w:val="20"/>
          <w:szCs w:val="20"/>
        </w:rPr>
        <w:t>2.D</w:t>
      </w:r>
      <w:proofErr w:type="gramEnd"/>
      <w:r w:rsidRPr="001B136E">
        <w:rPr>
          <w:rStyle w:val="italica"/>
          <w:rFonts w:ascii="OpenSans-Regular" w:hAnsi="OpenSans-Regular"/>
          <w:iCs/>
          <w:color w:val="777777"/>
          <w:sz w:val="20"/>
          <w:szCs w:val="20"/>
        </w:rPr>
        <w:t>. INVTICUA16 Curso 2015-2016</w:t>
      </w:r>
      <w:r w:rsidRPr="001B136E">
        <w:rPr>
          <w:rFonts w:ascii="OpenSans-Regular" w:hAnsi="OpenSans-Regular"/>
          <w:color w:val="777777"/>
          <w:sz w:val="20"/>
          <w:szCs w:val="20"/>
        </w:rPr>
        <w:t xml:space="preserve">. Con motivo de los centenarios relacionados con grandes hitos de la literatura (Miguel de Cervantes, William Shakespeare o </w:t>
      </w:r>
      <w:proofErr w:type="spellStart"/>
      <w:r w:rsidRPr="001B136E">
        <w:rPr>
          <w:rFonts w:ascii="OpenSans-Regular" w:hAnsi="OpenSans-Regular"/>
          <w:color w:val="777777"/>
          <w:sz w:val="20"/>
          <w:szCs w:val="20"/>
        </w:rPr>
        <w:t>Roald</w:t>
      </w:r>
      <w:proofErr w:type="spellEnd"/>
      <w:r w:rsidRPr="001B136E">
        <w:rPr>
          <w:rFonts w:ascii="OpenSans-Regular" w:hAnsi="OpenSans-Regular"/>
          <w:color w:val="777777"/>
          <w:sz w:val="20"/>
          <w:szCs w:val="20"/>
        </w:rPr>
        <w:t xml:space="preserve"> </w:t>
      </w:r>
      <w:proofErr w:type="spellStart"/>
      <w:r w:rsidRPr="001B136E">
        <w:rPr>
          <w:rFonts w:ascii="OpenSans-Regular" w:hAnsi="OpenSans-Regular"/>
          <w:color w:val="777777"/>
          <w:sz w:val="20"/>
          <w:szCs w:val="20"/>
        </w:rPr>
        <w:t>Dahl</w:t>
      </w:r>
      <w:proofErr w:type="spellEnd"/>
      <w:r w:rsidRPr="001B136E">
        <w:rPr>
          <w:rFonts w:ascii="OpenSans-Regular" w:hAnsi="OpenSans-Regular"/>
          <w:color w:val="777777"/>
          <w:sz w:val="20"/>
          <w:szCs w:val="20"/>
        </w:rPr>
        <w:t>) se propuso adaptar obras clásicas relacionadas con estas u otras efemérides, aunque luego se incluyeron otras obras.</w:t>
      </w:r>
    </w:p>
    <w:p w14:paraId="42838A1C" w14:textId="77777777" w:rsidR="001B136E" w:rsidRPr="00FD1DBE" w:rsidRDefault="001B136E" w:rsidP="001B136E">
      <w:pPr>
        <w:pStyle w:val="NormalWeb"/>
        <w:suppressAutoHyphens w:val="0"/>
        <w:spacing w:before="100" w:beforeAutospacing="1" w:after="100" w:afterAutospacing="1"/>
        <w:ind w:left="-150"/>
        <w:rPr>
          <w:rFonts w:ascii="OpenSans-Regular" w:hAnsi="OpenSans-Regular"/>
          <w:color w:val="777777"/>
          <w:sz w:val="20"/>
          <w:szCs w:val="20"/>
          <w:lang w:val="en-US"/>
        </w:rPr>
      </w:pPr>
      <w:r w:rsidRPr="00FD1DBE">
        <w:rPr>
          <w:rStyle w:val="italica"/>
          <w:rFonts w:ascii="OpenSans-Regular" w:hAnsi="OpenSans-Regular"/>
          <w:iCs/>
          <w:color w:val="777777"/>
          <w:sz w:val="20"/>
          <w:szCs w:val="20"/>
          <w:lang w:val="en-US"/>
        </w:rPr>
        <w:t>Hamlet</w:t>
      </w:r>
      <w:r w:rsidRPr="00FD1DBE">
        <w:rPr>
          <w:rStyle w:val="apple-converted-space"/>
          <w:rFonts w:ascii="OpenSans-Regular" w:hAnsi="OpenSans-Regular"/>
          <w:iCs/>
          <w:color w:val="777777"/>
          <w:sz w:val="20"/>
          <w:szCs w:val="20"/>
          <w:lang w:val="en-US"/>
        </w:rPr>
        <w:t> </w:t>
      </w:r>
      <w:r w:rsidRPr="00FD1DBE">
        <w:rPr>
          <w:rFonts w:ascii="OpenSans-Regular" w:hAnsi="OpenSans-Regular"/>
          <w:color w:val="777777"/>
          <w:sz w:val="20"/>
          <w:szCs w:val="20"/>
          <w:lang w:val="en-US"/>
        </w:rPr>
        <w:t xml:space="preserve">De William </w:t>
      </w:r>
      <w:proofErr w:type="spellStart"/>
      <w:r w:rsidRPr="00FD1DBE">
        <w:rPr>
          <w:rFonts w:ascii="OpenSans-Regular" w:hAnsi="OpenSans-Regular"/>
          <w:color w:val="777777"/>
          <w:sz w:val="20"/>
          <w:szCs w:val="20"/>
          <w:lang w:val="en-US"/>
        </w:rPr>
        <w:t>Shakesperare</w:t>
      </w:r>
      <w:proofErr w:type="spellEnd"/>
      <w:r w:rsidRPr="00FD1DBE">
        <w:rPr>
          <w:rFonts w:ascii="OpenSans-Regular" w:hAnsi="OpenSans-Regular"/>
          <w:color w:val="777777"/>
          <w:sz w:val="20"/>
          <w:szCs w:val="20"/>
          <w:lang w:val="en-US"/>
        </w:rPr>
        <w:t xml:space="preserve">. </w:t>
      </w:r>
      <w:proofErr w:type="gramStart"/>
      <w:r w:rsidRPr="00FD1DBE">
        <w:rPr>
          <w:rFonts w:ascii="OpenSans-Regular" w:hAnsi="OpenSans-Regular"/>
          <w:color w:val="777777"/>
          <w:sz w:val="20"/>
          <w:szCs w:val="20"/>
          <w:lang w:val="en-US"/>
        </w:rPr>
        <w:t>[</w:t>
      </w:r>
      <w:r w:rsidRPr="00FD1DBE">
        <w:rPr>
          <w:rStyle w:val="apple-converted-space"/>
          <w:rFonts w:ascii="OpenSans-Regular" w:hAnsi="OpenSans-Regular"/>
          <w:color w:val="777777"/>
          <w:sz w:val="20"/>
          <w:szCs w:val="20"/>
          <w:lang w:val="en-US"/>
        </w:rPr>
        <w:t> </w:t>
      </w:r>
      <w:proofErr w:type="gramEnd"/>
      <w:hyperlink r:id="rId14" w:tgtFrame="_blank" w:history="1">
        <w:r w:rsidRPr="00FD1DBE">
          <w:rPr>
            <w:rStyle w:val="Hipervnculo"/>
            <w:rFonts w:ascii="OpenSans-Regular" w:hAnsi="OpenSans-Regular"/>
            <w:color w:val="E4801E"/>
            <w:sz w:val="20"/>
            <w:szCs w:val="20"/>
            <w:u w:val="none"/>
            <w:lang w:val="en-US"/>
          </w:rPr>
          <w:t>http://quevoyahacersintic.blogspot.com.es/search/label/Booktrailer</w:t>
        </w:r>
      </w:hyperlink>
      <w:r w:rsidRPr="00FD1DBE">
        <w:rPr>
          <w:rStyle w:val="apple-converted-space"/>
          <w:rFonts w:ascii="OpenSans-Regular" w:hAnsi="OpenSans-Regular"/>
          <w:color w:val="777777"/>
          <w:sz w:val="20"/>
          <w:szCs w:val="20"/>
          <w:lang w:val="en-US"/>
        </w:rPr>
        <w:t> </w:t>
      </w:r>
      <w:r w:rsidRPr="00FD1DBE">
        <w:rPr>
          <w:rFonts w:ascii="OpenSans-Regular" w:hAnsi="OpenSans-Regular"/>
          <w:color w:val="777777"/>
          <w:sz w:val="20"/>
          <w:szCs w:val="20"/>
          <w:lang w:val="en-US"/>
        </w:rPr>
        <w:t>].</w:t>
      </w:r>
    </w:p>
    <w:p w14:paraId="4B562073" w14:textId="77777777" w:rsidR="001B136E" w:rsidRPr="001B136E" w:rsidRDefault="001B136E" w:rsidP="001B136E">
      <w:pPr>
        <w:pStyle w:val="NormalWeb"/>
        <w:ind w:left="-150"/>
        <w:rPr>
          <w:rFonts w:ascii="OpenSans-Regular" w:hAnsi="OpenSans-Regular"/>
          <w:color w:val="777777"/>
          <w:sz w:val="20"/>
          <w:szCs w:val="20"/>
        </w:rPr>
      </w:pPr>
      <w:r w:rsidRPr="001B136E">
        <w:rPr>
          <w:rStyle w:val="italica"/>
          <w:rFonts w:ascii="OpenSans-Regular" w:hAnsi="OpenSans-Regular"/>
          <w:iCs/>
          <w:color w:val="777777"/>
          <w:sz w:val="20"/>
          <w:szCs w:val="20"/>
        </w:rPr>
        <w:t>El Misterio Velázque</w:t>
      </w:r>
      <w:r w:rsidRPr="001B136E">
        <w:rPr>
          <w:rFonts w:ascii="OpenSans-Regular" w:hAnsi="OpenSans-Regular"/>
          <w:color w:val="777777"/>
          <w:sz w:val="20"/>
          <w:szCs w:val="20"/>
        </w:rPr>
        <w:t xml:space="preserve">z. De </w:t>
      </w:r>
      <w:proofErr w:type="spellStart"/>
      <w:r w:rsidRPr="001B136E">
        <w:rPr>
          <w:rFonts w:ascii="OpenSans-Regular" w:hAnsi="OpenSans-Regular"/>
          <w:color w:val="777777"/>
          <w:sz w:val="20"/>
          <w:szCs w:val="20"/>
        </w:rPr>
        <w:t>Eliacer</w:t>
      </w:r>
      <w:proofErr w:type="spellEnd"/>
      <w:r w:rsidRPr="001B136E">
        <w:rPr>
          <w:rFonts w:ascii="OpenSans-Regular" w:hAnsi="OpenSans-Regular"/>
          <w:color w:val="777777"/>
          <w:sz w:val="20"/>
          <w:szCs w:val="20"/>
        </w:rPr>
        <w:t xml:space="preserve"> Cansino [</w:t>
      </w:r>
      <w:r w:rsidRPr="001B136E">
        <w:rPr>
          <w:rStyle w:val="apple-converted-space"/>
          <w:rFonts w:ascii="OpenSans-Regular" w:hAnsi="OpenSans-Regular"/>
          <w:color w:val="777777"/>
          <w:sz w:val="20"/>
          <w:szCs w:val="20"/>
        </w:rPr>
        <w:t> </w:t>
      </w:r>
      <w:hyperlink r:id="rId15" w:tgtFrame="_blank" w:history="1">
        <w:r w:rsidRPr="001B136E">
          <w:rPr>
            <w:rStyle w:val="Hipervnculo"/>
            <w:rFonts w:ascii="OpenSans-Regular" w:hAnsi="OpenSans-Regular"/>
            <w:color w:val="E4801E"/>
            <w:sz w:val="20"/>
            <w:szCs w:val="20"/>
            <w:u w:val="none"/>
          </w:rPr>
          <w:t>http://ticteandoeneducacion.blogspot.com.es/search/label/Booktrailer</w:t>
        </w:r>
      </w:hyperlink>
      <w:r w:rsidRPr="001B136E">
        <w:rPr>
          <w:rStyle w:val="apple-converted-space"/>
          <w:rFonts w:ascii="OpenSans-Regular" w:hAnsi="OpenSans-Regular"/>
          <w:color w:val="777777"/>
          <w:sz w:val="20"/>
          <w:szCs w:val="20"/>
        </w:rPr>
        <w:t> </w:t>
      </w:r>
      <w:r w:rsidRPr="001B136E">
        <w:rPr>
          <w:rFonts w:ascii="OpenSans-Regular" w:hAnsi="OpenSans-Regular"/>
          <w:color w:val="777777"/>
          <w:sz w:val="20"/>
          <w:szCs w:val="20"/>
        </w:rPr>
        <w:t>].</w:t>
      </w:r>
      <w:r w:rsidRPr="001B136E">
        <w:rPr>
          <w:rStyle w:val="apple-converted-space"/>
          <w:rFonts w:ascii="OpenSans-Regular" w:hAnsi="OpenSans-Regular"/>
          <w:color w:val="777777"/>
          <w:sz w:val="20"/>
          <w:szCs w:val="20"/>
        </w:rPr>
        <w:t> </w:t>
      </w:r>
    </w:p>
    <w:p w14:paraId="4227B22B" w14:textId="77777777" w:rsidR="001B136E" w:rsidRPr="001B136E" w:rsidRDefault="001B136E" w:rsidP="001B136E">
      <w:pPr>
        <w:pStyle w:val="NormalWeb"/>
        <w:ind w:left="-150"/>
        <w:rPr>
          <w:rFonts w:ascii="OpenSans-Regular" w:hAnsi="OpenSans-Regular"/>
          <w:color w:val="777777"/>
          <w:sz w:val="20"/>
          <w:szCs w:val="20"/>
        </w:rPr>
      </w:pPr>
      <w:r w:rsidRPr="001B136E">
        <w:rPr>
          <w:rStyle w:val="italica"/>
          <w:rFonts w:ascii="OpenSans-Regular" w:hAnsi="OpenSans-Regular"/>
          <w:iCs/>
          <w:color w:val="777777"/>
          <w:sz w:val="20"/>
          <w:szCs w:val="20"/>
        </w:rPr>
        <w:t>Relatos de lo inesperado</w:t>
      </w:r>
      <w:r w:rsidRPr="001B136E">
        <w:rPr>
          <w:rFonts w:ascii="OpenSans-Regular" w:hAnsi="OpenSans-Regular"/>
          <w:color w:val="777777"/>
          <w:sz w:val="20"/>
          <w:szCs w:val="20"/>
        </w:rPr>
        <w:t xml:space="preserve">. De </w:t>
      </w:r>
      <w:proofErr w:type="spellStart"/>
      <w:r w:rsidRPr="001B136E">
        <w:rPr>
          <w:rFonts w:ascii="OpenSans-Regular" w:hAnsi="OpenSans-Regular"/>
          <w:color w:val="777777"/>
          <w:sz w:val="20"/>
          <w:szCs w:val="20"/>
        </w:rPr>
        <w:t>Roald</w:t>
      </w:r>
      <w:proofErr w:type="spellEnd"/>
      <w:r w:rsidRPr="001B136E">
        <w:rPr>
          <w:rFonts w:ascii="OpenSans-Regular" w:hAnsi="OpenSans-Regular"/>
          <w:color w:val="777777"/>
          <w:sz w:val="20"/>
          <w:szCs w:val="20"/>
        </w:rPr>
        <w:t xml:space="preserve"> </w:t>
      </w:r>
      <w:proofErr w:type="spellStart"/>
      <w:r w:rsidRPr="001B136E">
        <w:rPr>
          <w:rFonts w:ascii="OpenSans-Regular" w:hAnsi="OpenSans-Regular"/>
          <w:color w:val="777777"/>
          <w:sz w:val="20"/>
          <w:szCs w:val="20"/>
        </w:rPr>
        <w:t>Dahl</w:t>
      </w:r>
      <w:proofErr w:type="spellEnd"/>
      <w:r w:rsidRPr="001B136E">
        <w:rPr>
          <w:rFonts w:ascii="OpenSans-Regular" w:hAnsi="OpenSans-Regular"/>
          <w:color w:val="777777"/>
          <w:sz w:val="20"/>
          <w:szCs w:val="20"/>
        </w:rPr>
        <w:t xml:space="preserve"> [</w:t>
      </w:r>
      <w:r w:rsidRPr="001B136E">
        <w:rPr>
          <w:rStyle w:val="apple-converted-space"/>
          <w:rFonts w:ascii="OpenSans-Regular" w:hAnsi="OpenSans-Regular"/>
          <w:color w:val="777777"/>
          <w:sz w:val="20"/>
          <w:szCs w:val="20"/>
        </w:rPr>
        <w:t> </w:t>
      </w:r>
      <w:hyperlink r:id="rId16" w:tgtFrame="_blank" w:history="1">
        <w:r w:rsidRPr="001B136E">
          <w:rPr>
            <w:rStyle w:val="Hipervnculo"/>
            <w:rFonts w:ascii="OpenSans-Regular" w:hAnsi="OpenSans-Regular"/>
            <w:color w:val="E4801E"/>
            <w:sz w:val="20"/>
            <w:szCs w:val="20"/>
            <w:u w:val="none"/>
          </w:rPr>
          <w:t>http://trestwitterstigres.blogspot.com.es/search/label/Booktrailer</w:t>
        </w:r>
      </w:hyperlink>
      <w:r w:rsidRPr="001B136E">
        <w:rPr>
          <w:rStyle w:val="apple-converted-space"/>
          <w:rFonts w:ascii="OpenSans-Regular" w:hAnsi="OpenSans-Regular"/>
          <w:color w:val="777777"/>
          <w:sz w:val="20"/>
          <w:szCs w:val="20"/>
        </w:rPr>
        <w:t> </w:t>
      </w:r>
      <w:r w:rsidRPr="001B136E">
        <w:rPr>
          <w:rFonts w:ascii="OpenSans-Regular" w:hAnsi="OpenSans-Regular"/>
          <w:color w:val="777777"/>
          <w:sz w:val="20"/>
          <w:szCs w:val="20"/>
        </w:rPr>
        <w:t>].</w:t>
      </w:r>
    </w:p>
    <w:p w14:paraId="07EB0606" w14:textId="77777777" w:rsidR="001B136E" w:rsidRPr="001B136E" w:rsidRDefault="001B136E" w:rsidP="001B136E">
      <w:pPr>
        <w:pStyle w:val="NormalWeb"/>
        <w:ind w:left="-150"/>
        <w:rPr>
          <w:rFonts w:ascii="OpenSans-Regular" w:hAnsi="OpenSans-Regular"/>
          <w:color w:val="777777"/>
          <w:sz w:val="20"/>
          <w:szCs w:val="20"/>
        </w:rPr>
      </w:pPr>
      <w:r w:rsidRPr="001B136E">
        <w:rPr>
          <w:rStyle w:val="italica"/>
          <w:rFonts w:ascii="OpenSans-Regular" w:hAnsi="OpenSans-Regular"/>
          <w:iCs/>
          <w:color w:val="777777"/>
          <w:sz w:val="20"/>
          <w:szCs w:val="20"/>
        </w:rPr>
        <w:t>Irlanda</w:t>
      </w:r>
      <w:r w:rsidRPr="001B136E">
        <w:rPr>
          <w:rFonts w:ascii="OpenSans-Regular" w:hAnsi="OpenSans-Regular"/>
          <w:color w:val="777777"/>
          <w:sz w:val="20"/>
          <w:szCs w:val="20"/>
        </w:rPr>
        <w:t xml:space="preserve">. De </w:t>
      </w:r>
      <w:proofErr w:type="spellStart"/>
      <w:r w:rsidRPr="001B136E">
        <w:rPr>
          <w:rFonts w:ascii="OpenSans-Regular" w:hAnsi="OpenSans-Regular"/>
          <w:color w:val="777777"/>
          <w:sz w:val="20"/>
          <w:szCs w:val="20"/>
        </w:rPr>
        <w:t>Espido</w:t>
      </w:r>
      <w:proofErr w:type="spellEnd"/>
      <w:r w:rsidRPr="001B136E">
        <w:rPr>
          <w:rFonts w:ascii="OpenSans-Regular" w:hAnsi="OpenSans-Regular"/>
          <w:color w:val="777777"/>
          <w:sz w:val="20"/>
          <w:szCs w:val="20"/>
        </w:rPr>
        <w:t xml:space="preserve"> Freire [</w:t>
      </w:r>
      <w:r w:rsidRPr="001B136E">
        <w:rPr>
          <w:rStyle w:val="apple-converted-space"/>
          <w:rFonts w:ascii="OpenSans-Regular" w:hAnsi="OpenSans-Regular"/>
          <w:color w:val="777777"/>
          <w:sz w:val="20"/>
          <w:szCs w:val="20"/>
        </w:rPr>
        <w:t> </w:t>
      </w:r>
      <w:hyperlink r:id="rId17" w:tgtFrame="_blank" w:history="1">
        <w:r w:rsidRPr="001B136E">
          <w:rPr>
            <w:rStyle w:val="Hipervnculo"/>
            <w:rFonts w:ascii="OpenSans-Regular" w:hAnsi="OpenSans-Regular"/>
            <w:color w:val="E4801E"/>
            <w:sz w:val="20"/>
            <w:szCs w:val="20"/>
            <w:u w:val="none"/>
          </w:rPr>
          <w:t>http://ticticpase.blogspot.com.es/search/label/2.%20Booktrailer</w:t>
        </w:r>
      </w:hyperlink>
      <w:r w:rsidRPr="001B136E">
        <w:rPr>
          <w:rStyle w:val="apple-converted-space"/>
          <w:rFonts w:ascii="OpenSans-Regular" w:hAnsi="OpenSans-Regular"/>
          <w:color w:val="777777"/>
          <w:sz w:val="20"/>
          <w:szCs w:val="20"/>
        </w:rPr>
        <w:t> </w:t>
      </w:r>
      <w:r w:rsidRPr="001B136E">
        <w:rPr>
          <w:rFonts w:ascii="OpenSans-Regular" w:hAnsi="OpenSans-Regular"/>
          <w:color w:val="777777"/>
          <w:sz w:val="20"/>
          <w:szCs w:val="20"/>
        </w:rPr>
        <w:t>].</w:t>
      </w:r>
    </w:p>
    <w:p w14:paraId="5E52C4F5" w14:textId="77777777" w:rsidR="001B136E" w:rsidRPr="001B136E" w:rsidRDefault="001B136E" w:rsidP="001B136E">
      <w:pPr>
        <w:pStyle w:val="NormalWeb"/>
        <w:ind w:left="-150"/>
        <w:rPr>
          <w:rFonts w:ascii="OpenSans-Regular" w:hAnsi="OpenSans-Regular"/>
          <w:color w:val="777777"/>
          <w:sz w:val="20"/>
          <w:szCs w:val="20"/>
        </w:rPr>
      </w:pPr>
      <w:r w:rsidRPr="001B136E">
        <w:rPr>
          <w:rStyle w:val="italica"/>
          <w:rFonts w:ascii="OpenSans-Regular" w:hAnsi="OpenSans-Regular"/>
          <w:iCs/>
          <w:color w:val="777777"/>
          <w:sz w:val="20"/>
          <w:szCs w:val="20"/>
        </w:rPr>
        <w:t>Romeo y Julieta</w:t>
      </w:r>
      <w:r w:rsidRPr="001B136E">
        <w:rPr>
          <w:rFonts w:ascii="OpenSans-Regular" w:hAnsi="OpenSans-Regular"/>
          <w:color w:val="777777"/>
          <w:sz w:val="20"/>
          <w:szCs w:val="20"/>
        </w:rPr>
        <w:t xml:space="preserve">. De William </w:t>
      </w:r>
      <w:proofErr w:type="spellStart"/>
      <w:r w:rsidRPr="001B136E">
        <w:rPr>
          <w:rFonts w:ascii="OpenSans-Regular" w:hAnsi="OpenSans-Regular"/>
          <w:color w:val="777777"/>
          <w:sz w:val="20"/>
          <w:szCs w:val="20"/>
        </w:rPr>
        <w:t>Shakesperare</w:t>
      </w:r>
      <w:proofErr w:type="spellEnd"/>
      <w:r w:rsidRPr="001B136E">
        <w:rPr>
          <w:rFonts w:ascii="OpenSans-Regular" w:hAnsi="OpenSans-Regular"/>
          <w:color w:val="777777"/>
          <w:sz w:val="20"/>
          <w:szCs w:val="20"/>
        </w:rPr>
        <w:t xml:space="preserve"> [</w:t>
      </w:r>
      <w:r w:rsidRPr="001B136E">
        <w:rPr>
          <w:rStyle w:val="apple-converted-space"/>
          <w:rFonts w:ascii="OpenSans-Regular" w:hAnsi="OpenSans-Regular"/>
          <w:color w:val="777777"/>
          <w:sz w:val="20"/>
          <w:szCs w:val="20"/>
        </w:rPr>
        <w:t> </w:t>
      </w:r>
      <w:hyperlink r:id="rId18" w:tgtFrame="_blank" w:history="1">
        <w:r w:rsidRPr="001B136E">
          <w:rPr>
            <w:rStyle w:val="Hipervnculo"/>
            <w:rFonts w:ascii="OpenSans-Regular" w:hAnsi="OpenSans-Regular"/>
            <w:color w:val="E4801E"/>
            <w:sz w:val="20"/>
            <w:szCs w:val="20"/>
            <w:u w:val="none"/>
          </w:rPr>
          <w:t>http://donticote3punto0.blogspot.com.es/search/label/Booktrailer</w:t>
        </w:r>
      </w:hyperlink>
      <w:r w:rsidRPr="001B136E">
        <w:rPr>
          <w:rStyle w:val="apple-converted-space"/>
          <w:rFonts w:ascii="OpenSans-Regular" w:hAnsi="OpenSans-Regular"/>
          <w:color w:val="777777"/>
          <w:sz w:val="20"/>
          <w:szCs w:val="20"/>
        </w:rPr>
        <w:t> </w:t>
      </w:r>
      <w:r w:rsidRPr="001B136E">
        <w:rPr>
          <w:rFonts w:ascii="OpenSans-Regular" w:hAnsi="OpenSans-Regular"/>
          <w:color w:val="777777"/>
          <w:sz w:val="20"/>
          <w:szCs w:val="20"/>
        </w:rPr>
        <w:t>].</w:t>
      </w:r>
    </w:p>
    <w:p w14:paraId="285ACE5C" w14:textId="77777777" w:rsidR="001B136E" w:rsidRPr="001B136E" w:rsidRDefault="001B136E" w:rsidP="001B136E">
      <w:pPr>
        <w:pStyle w:val="NormalWeb"/>
        <w:ind w:left="-150"/>
        <w:rPr>
          <w:rFonts w:ascii="OpenSans-Regular" w:hAnsi="OpenSans-Regular"/>
          <w:color w:val="777777"/>
          <w:sz w:val="20"/>
          <w:szCs w:val="20"/>
        </w:rPr>
      </w:pPr>
      <w:r w:rsidRPr="001B136E">
        <w:rPr>
          <w:rStyle w:val="italica"/>
          <w:rFonts w:ascii="OpenSans-Regular" w:hAnsi="OpenSans-Regular"/>
          <w:iCs/>
          <w:color w:val="777777"/>
          <w:sz w:val="20"/>
          <w:szCs w:val="20"/>
        </w:rPr>
        <w:t>Hamlet</w:t>
      </w:r>
      <w:r w:rsidRPr="001B136E">
        <w:rPr>
          <w:rStyle w:val="apple-converted-space"/>
          <w:rFonts w:ascii="OpenSans-Regular" w:hAnsi="OpenSans-Regular"/>
          <w:iCs/>
          <w:color w:val="777777"/>
          <w:sz w:val="20"/>
          <w:szCs w:val="20"/>
        </w:rPr>
        <w:t> </w:t>
      </w:r>
      <w:r w:rsidRPr="001B136E">
        <w:rPr>
          <w:rFonts w:ascii="OpenSans-Regular" w:hAnsi="OpenSans-Regular"/>
          <w:color w:val="777777"/>
          <w:sz w:val="20"/>
          <w:szCs w:val="20"/>
        </w:rPr>
        <w:t xml:space="preserve">De William </w:t>
      </w:r>
      <w:proofErr w:type="spellStart"/>
      <w:r w:rsidRPr="001B136E">
        <w:rPr>
          <w:rFonts w:ascii="OpenSans-Regular" w:hAnsi="OpenSans-Regular"/>
          <w:color w:val="777777"/>
          <w:sz w:val="20"/>
          <w:szCs w:val="20"/>
        </w:rPr>
        <w:t>Shakesperare</w:t>
      </w:r>
      <w:proofErr w:type="spellEnd"/>
      <w:r w:rsidRPr="001B136E">
        <w:rPr>
          <w:rFonts w:ascii="OpenSans-Regular" w:hAnsi="OpenSans-Regular"/>
          <w:color w:val="777777"/>
          <w:sz w:val="20"/>
          <w:szCs w:val="20"/>
        </w:rPr>
        <w:t>. [</w:t>
      </w:r>
      <w:r w:rsidRPr="001B136E">
        <w:rPr>
          <w:rStyle w:val="apple-converted-space"/>
          <w:rFonts w:ascii="OpenSans-Regular" w:hAnsi="OpenSans-Regular"/>
          <w:color w:val="777777"/>
          <w:sz w:val="20"/>
          <w:szCs w:val="20"/>
        </w:rPr>
        <w:t> </w:t>
      </w:r>
      <w:hyperlink r:id="rId19" w:tgtFrame="_blank" w:history="1">
        <w:r w:rsidRPr="001B136E">
          <w:rPr>
            <w:rStyle w:val="Hipervnculo"/>
            <w:rFonts w:ascii="OpenSans-Regular" w:hAnsi="OpenSans-Regular"/>
            <w:color w:val="E4801E"/>
            <w:sz w:val="20"/>
            <w:szCs w:val="20"/>
            <w:u w:val="none"/>
          </w:rPr>
          <w:t>http://losmundosdetic.blogspot.com.es/2016/05/booktrailer.html</w:t>
        </w:r>
      </w:hyperlink>
      <w:r w:rsidRPr="001B136E">
        <w:rPr>
          <w:rStyle w:val="apple-converted-space"/>
          <w:rFonts w:ascii="OpenSans-Regular" w:hAnsi="OpenSans-Regular"/>
          <w:color w:val="777777"/>
          <w:sz w:val="20"/>
          <w:szCs w:val="20"/>
        </w:rPr>
        <w:t> </w:t>
      </w:r>
      <w:r w:rsidRPr="001B136E">
        <w:rPr>
          <w:rFonts w:ascii="OpenSans-Regular" w:hAnsi="OpenSans-Regular"/>
          <w:color w:val="777777"/>
          <w:sz w:val="20"/>
          <w:szCs w:val="20"/>
        </w:rPr>
        <w:t>].</w:t>
      </w:r>
    </w:p>
    <w:p w14:paraId="3EAB73B7" w14:textId="77777777" w:rsidR="001B136E" w:rsidRPr="001B136E" w:rsidRDefault="001B136E" w:rsidP="001B136E">
      <w:pPr>
        <w:pStyle w:val="NormalWeb"/>
        <w:ind w:left="-150"/>
        <w:rPr>
          <w:rFonts w:ascii="OpenSans-Regular" w:hAnsi="OpenSans-Regular"/>
          <w:color w:val="777777"/>
          <w:sz w:val="20"/>
          <w:szCs w:val="20"/>
        </w:rPr>
      </w:pPr>
      <w:r w:rsidRPr="001B136E">
        <w:rPr>
          <w:rStyle w:val="italica"/>
          <w:rFonts w:ascii="OpenSans-Regular" w:hAnsi="OpenSans-Regular"/>
          <w:iCs/>
          <w:color w:val="777777"/>
          <w:sz w:val="20"/>
          <w:szCs w:val="20"/>
        </w:rPr>
        <w:t>Cinco horas con Mario</w:t>
      </w:r>
      <w:r w:rsidRPr="001B136E">
        <w:rPr>
          <w:rFonts w:ascii="OpenSans-Regular" w:hAnsi="OpenSans-Regular"/>
          <w:color w:val="777777"/>
          <w:sz w:val="20"/>
          <w:szCs w:val="20"/>
        </w:rPr>
        <w:t>. De Miguel Delibes [</w:t>
      </w:r>
      <w:r w:rsidRPr="001B136E">
        <w:rPr>
          <w:rStyle w:val="apple-converted-space"/>
          <w:rFonts w:ascii="OpenSans-Regular" w:hAnsi="OpenSans-Regular"/>
          <w:color w:val="777777"/>
          <w:sz w:val="20"/>
          <w:szCs w:val="20"/>
        </w:rPr>
        <w:t> </w:t>
      </w:r>
      <w:hyperlink r:id="rId20" w:tgtFrame="_blank" w:history="1">
        <w:r w:rsidRPr="001B136E">
          <w:rPr>
            <w:rStyle w:val="Hipervnculo"/>
            <w:rFonts w:ascii="OpenSans-Regular" w:hAnsi="OpenSans-Regular"/>
            <w:color w:val="E4801E"/>
            <w:sz w:val="20"/>
            <w:szCs w:val="20"/>
            <w:u w:val="none"/>
          </w:rPr>
          <w:t>http://tictactictactictactictac.blogspot.com.es/search/label/booktrailer</w:t>
        </w:r>
      </w:hyperlink>
      <w:r w:rsidRPr="001B136E">
        <w:rPr>
          <w:rStyle w:val="apple-converted-space"/>
          <w:rFonts w:ascii="OpenSans-Regular" w:hAnsi="OpenSans-Regular"/>
          <w:color w:val="777777"/>
          <w:sz w:val="20"/>
          <w:szCs w:val="20"/>
        </w:rPr>
        <w:t> </w:t>
      </w:r>
      <w:r w:rsidRPr="001B136E">
        <w:rPr>
          <w:rFonts w:ascii="OpenSans-Regular" w:hAnsi="OpenSans-Regular"/>
          <w:color w:val="777777"/>
          <w:sz w:val="20"/>
          <w:szCs w:val="20"/>
        </w:rPr>
        <w:t>].</w:t>
      </w:r>
    </w:p>
    <w:p w14:paraId="7408C182" w14:textId="77777777" w:rsidR="001B136E" w:rsidRDefault="001B136E">
      <w:pPr>
        <w:rPr>
          <w:rFonts w:ascii="Arial" w:hAnsi="Arial" w:cs="Arial"/>
          <w:szCs w:val="24"/>
          <w:lang w:val="ca-ES"/>
        </w:rPr>
      </w:pPr>
    </w:p>
    <w:p w14:paraId="57B75C78" w14:textId="77777777" w:rsidR="00605466" w:rsidRPr="00605466" w:rsidRDefault="00605466">
      <w:pPr>
        <w:rPr>
          <w:rFonts w:ascii="Arial" w:hAnsi="Arial" w:cs="Arial"/>
          <w:b/>
          <w:sz w:val="22"/>
          <w:szCs w:val="22"/>
          <w:lang w:val="ca-ES"/>
        </w:rPr>
      </w:pPr>
    </w:p>
    <w:p w14:paraId="3721BBDE" w14:textId="020367F2" w:rsidR="00E4724C" w:rsidRPr="00605466" w:rsidRDefault="00E4724C" w:rsidP="00605466">
      <w:pPr>
        <w:jc w:val="both"/>
        <w:rPr>
          <w:rFonts w:ascii="Arial" w:hAnsi="Arial" w:cs="Arial"/>
          <w:color w:val="000080"/>
          <w:sz w:val="22"/>
          <w:szCs w:val="22"/>
          <w:shd w:val="clear" w:color="auto" w:fill="FFFFFF"/>
        </w:rPr>
      </w:pPr>
      <w:r w:rsidRPr="00605466">
        <w:rPr>
          <w:rFonts w:ascii="Arial" w:hAnsi="Arial" w:cs="Arial"/>
          <w:color w:val="000080"/>
          <w:sz w:val="22"/>
          <w:szCs w:val="22"/>
          <w:shd w:val="clear" w:color="auto" w:fill="FFFFFF"/>
        </w:rPr>
        <w:t xml:space="preserve">Tabernero Sala, Rosa (2013): </w:t>
      </w:r>
      <w:hyperlink r:id="rId21" w:history="1">
        <w:r w:rsidRPr="00605466">
          <w:rPr>
            <w:rStyle w:val="Hipervnculo"/>
            <w:rFonts w:ascii="Arial" w:hAnsi="Arial" w:cs="Arial"/>
            <w:sz w:val="22"/>
            <w:szCs w:val="22"/>
            <w:shd w:val="clear" w:color="auto" w:fill="FFFFFF"/>
          </w:rPr>
          <w:t>“</w:t>
        </w:r>
        <w:r w:rsidRPr="00605466">
          <w:rPr>
            <w:rStyle w:val="Hipervnculo"/>
            <w:rFonts w:ascii="Arial" w:hAnsi="Arial" w:cs="Arial"/>
            <w:sz w:val="22"/>
            <w:szCs w:val="22"/>
          </w:rPr>
          <w:t xml:space="preserve">El </w:t>
        </w:r>
        <w:proofErr w:type="spellStart"/>
        <w:r w:rsidRPr="00605466">
          <w:rPr>
            <w:rStyle w:val="Hipervnculo"/>
            <w:rFonts w:ascii="Arial" w:hAnsi="Arial" w:cs="Arial"/>
            <w:sz w:val="22"/>
            <w:szCs w:val="22"/>
          </w:rPr>
          <w:t>booktrailer</w:t>
        </w:r>
        <w:proofErr w:type="spellEnd"/>
        <w:r w:rsidRPr="00605466">
          <w:rPr>
            <w:rStyle w:val="Hipervnculo"/>
            <w:rFonts w:ascii="Arial" w:hAnsi="Arial" w:cs="Arial"/>
            <w:sz w:val="22"/>
            <w:szCs w:val="22"/>
          </w:rPr>
          <w:t xml:space="preserve"> en la promoción de la lectura del relato</w:t>
        </w:r>
        <w:r w:rsidRPr="00605466">
          <w:rPr>
            <w:rStyle w:val="Hipervnculo"/>
            <w:rFonts w:ascii="Arial" w:hAnsi="Arial" w:cs="Arial"/>
            <w:sz w:val="22"/>
            <w:szCs w:val="22"/>
            <w:shd w:val="clear" w:color="auto" w:fill="FFFFFF"/>
          </w:rPr>
          <w:t>“</w:t>
        </w:r>
      </w:hyperlink>
      <w:r w:rsidRPr="00605466">
        <w:rPr>
          <w:rFonts w:ascii="Arial" w:hAnsi="Arial" w:cs="Arial"/>
          <w:color w:val="000080"/>
          <w:sz w:val="22"/>
          <w:szCs w:val="22"/>
          <w:shd w:val="clear" w:color="auto" w:fill="FFFFFF"/>
        </w:rPr>
        <w:t>,</w:t>
      </w:r>
      <w:r w:rsidRPr="00605466">
        <w:rPr>
          <w:rStyle w:val="apple-converted-space"/>
          <w:rFonts w:ascii="Arial" w:hAnsi="Arial" w:cs="Arial"/>
          <w:color w:val="000080"/>
          <w:sz w:val="22"/>
          <w:szCs w:val="22"/>
          <w:shd w:val="clear" w:color="auto" w:fill="FFFFFF"/>
        </w:rPr>
        <w:t> </w:t>
      </w:r>
      <w:proofErr w:type="spellStart"/>
      <w:r w:rsidRPr="00605466">
        <w:rPr>
          <w:rStyle w:val="nfasis"/>
          <w:rFonts w:ascii="Arial" w:hAnsi="Arial" w:cs="Arial"/>
          <w:color w:val="000080"/>
          <w:sz w:val="22"/>
          <w:szCs w:val="22"/>
        </w:rPr>
        <w:t>Quaderns</w:t>
      </w:r>
      <w:proofErr w:type="spellEnd"/>
      <w:r w:rsidRPr="00605466">
        <w:rPr>
          <w:rStyle w:val="nfasis"/>
          <w:rFonts w:ascii="Arial" w:hAnsi="Arial" w:cs="Arial"/>
          <w:color w:val="000080"/>
          <w:sz w:val="22"/>
          <w:szCs w:val="22"/>
        </w:rPr>
        <w:t xml:space="preserve"> de </w:t>
      </w:r>
      <w:proofErr w:type="spellStart"/>
      <w:r w:rsidRPr="00605466">
        <w:rPr>
          <w:rStyle w:val="nfasis"/>
          <w:rFonts w:ascii="Arial" w:hAnsi="Arial" w:cs="Arial"/>
          <w:color w:val="000080"/>
          <w:sz w:val="22"/>
          <w:szCs w:val="22"/>
        </w:rPr>
        <w:t>Filologia</w:t>
      </w:r>
      <w:proofErr w:type="spellEnd"/>
      <w:r w:rsidRPr="00605466">
        <w:rPr>
          <w:rStyle w:val="nfasis"/>
          <w:rFonts w:ascii="Arial" w:hAnsi="Arial" w:cs="Arial"/>
          <w:color w:val="000080"/>
          <w:sz w:val="22"/>
          <w:szCs w:val="22"/>
        </w:rPr>
        <w:t xml:space="preserve">. </w:t>
      </w:r>
      <w:proofErr w:type="spellStart"/>
      <w:r w:rsidRPr="00605466">
        <w:rPr>
          <w:rStyle w:val="nfasis"/>
          <w:rFonts w:ascii="Arial" w:hAnsi="Arial" w:cs="Arial"/>
          <w:color w:val="000080"/>
          <w:sz w:val="22"/>
          <w:szCs w:val="22"/>
        </w:rPr>
        <w:t>Estudis</w:t>
      </w:r>
      <w:proofErr w:type="spellEnd"/>
      <w:r w:rsidRPr="00605466">
        <w:rPr>
          <w:rStyle w:val="nfasis"/>
          <w:rFonts w:ascii="Arial" w:hAnsi="Arial" w:cs="Arial"/>
          <w:color w:val="000080"/>
          <w:sz w:val="22"/>
          <w:szCs w:val="22"/>
        </w:rPr>
        <w:t xml:space="preserve"> </w:t>
      </w:r>
      <w:proofErr w:type="spellStart"/>
      <w:r w:rsidRPr="00605466">
        <w:rPr>
          <w:rStyle w:val="nfasis"/>
          <w:rFonts w:ascii="Arial" w:hAnsi="Arial" w:cs="Arial"/>
          <w:color w:val="000080"/>
          <w:sz w:val="22"/>
          <w:szCs w:val="22"/>
        </w:rPr>
        <w:t>Literaris</w:t>
      </w:r>
      <w:proofErr w:type="spellEnd"/>
      <w:r w:rsidRPr="00605466">
        <w:rPr>
          <w:rFonts w:ascii="Arial" w:hAnsi="Arial" w:cs="Arial"/>
          <w:color w:val="000080"/>
          <w:sz w:val="22"/>
          <w:szCs w:val="22"/>
          <w:shd w:val="clear" w:color="auto" w:fill="FFFFFF"/>
        </w:rPr>
        <w:t>, vol. XVIII, pp. 211-222.</w:t>
      </w:r>
    </w:p>
    <w:p w14:paraId="2430F86F" w14:textId="77777777" w:rsidR="00E4724C" w:rsidRPr="00605466" w:rsidRDefault="00645A50" w:rsidP="00605466">
      <w:pPr>
        <w:jc w:val="both"/>
        <w:rPr>
          <w:rFonts w:ascii="Arial" w:hAnsi="Arial" w:cs="Arial"/>
          <w:sz w:val="22"/>
          <w:szCs w:val="22"/>
        </w:rPr>
      </w:pPr>
      <w:hyperlink r:id="rId22" w:history="1">
        <w:r w:rsidR="00E4724C" w:rsidRPr="00605466">
          <w:rPr>
            <w:rStyle w:val="Hipervnculo"/>
            <w:rFonts w:ascii="Arial" w:hAnsi="Arial" w:cs="Arial"/>
            <w:sz w:val="22"/>
            <w:szCs w:val="22"/>
          </w:rPr>
          <w:t>https://ojs.uv.es/index.php/qdfed/article/view/3302/2973</w:t>
        </w:r>
      </w:hyperlink>
    </w:p>
    <w:p w14:paraId="5B99BDDC" w14:textId="77777777" w:rsidR="00E4724C" w:rsidRDefault="00E4724C" w:rsidP="00605466">
      <w:pPr>
        <w:jc w:val="both"/>
        <w:rPr>
          <w:rFonts w:ascii="Arial" w:hAnsi="Arial" w:cs="Arial"/>
          <w:sz w:val="22"/>
          <w:szCs w:val="22"/>
          <w:lang w:val="ca-ES"/>
        </w:rPr>
      </w:pPr>
    </w:p>
    <w:p w14:paraId="24BE6039" w14:textId="77777777" w:rsidR="007C4A48" w:rsidRPr="007C4A48" w:rsidRDefault="007C4A48" w:rsidP="00605466">
      <w:pPr>
        <w:jc w:val="both"/>
        <w:rPr>
          <w:rFonts w:ascii="Arial" w:hAnsi="Arial" w:cs="Arial"/>
          <w:sz w:val="28"/>
          <w:szCs w:val="28"/>
          <w:lang w:val="ca-ES"/>
        </w:rPr>
      </w:pPr>
    </w:p>
    <w:sectPr w:rsidR="007C4A48" w:rsidRPr="007C4A48" w:rsidSect="0074458E">
      <w:headerReference w:type="default" r:id="rId23"/>
      <w:footerReference w:type="even" r:id="rId24"/>
      <w:footerReference w:type="default" r:id="rId25"/>
      <w:pgSz w:w="11906" w:h="16838"/>
      <w:pgMar w:top="1418" w:right="1287" w:bottom="1418" w:left="1701" w:header="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9367ED" w14:textId="77777777" w:rsidR="00645A50" w:rsidRDefault="00645A50">
      <w:r>
        <w:separator/>
      </w:r>
    </w:p>
  </w:endnote>
  <w:endnote w:type="continuationSeparator" w:id="0">
    <w:p w14:paraId="41E6A7DD" w14:textId="77777777" w:rsidR="00645A50" w:rsidRDefault="00645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OpenSans-Regular">
    <w:altName w:val="Times New Roman"/>
    <w:panose1 w:val="00000000000000000000"/>
    <w:charset w:val="00"/>
    <w:family w:val="roman"/>
    <w:notTrueType/>
    <w:pitch w:val="default"/>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F17D2" w14:textId="77777777" w:rsidR="00E93B7E" w:rsidRDefault="00645A50" w:rsidP="00476741">
    <w:pPr>
      <w:pStyle w:val="Piedepgina"/>
      <w:tabs>
        <w:tab w:val="clear" w:pos="8504"/>
        <w:tab w:val="right" w:pos="9072"/>
      </w:tabs>
      <w:rPr>
        <w:i/>
        <w:sz w:val="18"/>
        <w:szCs w:val="18"/>
        <w:lang w:val="en-GB"/>
      </w:rPr>
    </w:pPr>
    <w:r>
      <w:pict w14:anchorId="16BC9E15">
        <v:rect id="_x0000_i1026" style="width:0;height:1.5pt" o:hralign="center" o:hrstd="t" o:hr="t" fillcolor="#aca899" stroked="f"/>
      </w:pict>
    </w:r>
  </w:p>
  <w:p w14:paraId="6CF18F01" w14:textId="144EF01A" w:rsidR="00E93B7E" w:rsidRDefault="00A1041D" w:rsidP="00476741">
    <w:pPr>
      <w:pStyle w:val="Piedepgina"/>
      <w:tabs>
        <w:tab w:val="clear" w:pos="8504"/>
        <w:tab w:val="right" w:pos="9072"/>
      </w:tabs>
      <w:rPr>
        <w:i/>
        <w:sz w:val="18"/>
        <w:szCs w:val="18"/>
        <w:lang w:val="es-ES"/>
      </w:rPr>
    </w:pPr>
    <w:proofErr w:type="spellStart"/>
    <w:r>
      <w:rPr>
        <w:i/>
        <w:sz w:val="18"/>
        <w:szCs w:val="18"/>
        <w:lang w:val="es-ES"/>
      </w:rPr>
      <w:t>Eshek</w:t>
    </w:r>
    <w:proofErr w:type="spellEnd"/>
    <w:r>
      <w:rPr>
        <w:i/>
        <w:sz w:val="18"/>
        <w:szCs w:val="18"/>
        <w:lang w:val="es-ES"/>
      </w:rPr>
      <w:t xml:space="preserve"> Tarazona Vega                </w:t>
    </w:r>
    <w:r w:rsidR="00E93B7E">
      <w:rPr>
        <w:i/>
        <w:sz w:val="18"/>
        <w:szCs w:val="18"/>
        <w:lang w:val="es-ES"/>
      </w:rPr>
      <w:t xml:space="preserve">                                                                                                 </w:t>
    </w:r>
    <w:r w:rsidR="0074458E">
      <w:rPr>
        <w:i/>
        <w:sz w:val="18"/>
        <w:szCs w:val="18"/>
        <w:lang w:val="es-ES"/>
      </w:rPr>
      <w:t xml:space="preserve">                   Curso 2017-19</w:t>
    </w:r>
  </w:p>
  <w:p w14:paraId="0A0810A7" w14:textId="77777777" w:rsidR="00E93B7E" w:rsidRPr="00775BEB" w:rsidRDefault="00E93B7E" w:rsidP="00476741">
    <w:pPr>
      <w:pStyle w:val="Piedepgina"/>
      <w:tabs>
        <w:tab w:val="clear" w:pos="8504"/>
        <w:tab w:val="right" w:pos="9072"/>
      </w:tabs>
      <w:rPr>
        <w:i/>
        <w:sz w:val="18"/>
        <w:szCs w:val="18"/>
        <w:lang w:val="es-ES"/>
      </w:rPr>
    </w:pPr>
  </w:p>
  <w:p w14:paraId="727390BC" w14:textId="77777777" w:rsidR="00E93B7E" w:rsidRPr="00476741" w:rsidRDefault="00E93B7E">
    <w:pPr>
      <w:pStyle w:val="Piedepgina"/>
      <w:rPr>
        <w:lang w:val="es-E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8BB74" w14:textId="77777777" w:rsidR="00E93B7E" w:rsidRDefault="00645A50" w:rsidP="00CB4567">
    <w:pPr>
      <w:pStyle w:val="Piedepgina"/>
      <w:tabs>
        <w:tab w:val="clear" w:pos="8504"/>
        <w:tab w:val="right" w:pos="9072"/>
      </w:tabs>
      <w:rPr>
        <w:i/>
        <w:sz w:val="18"/>
        <w:szCs w:val="18"/>
        <w:lang w:val="en-GB"/>
      </w:rPr>
    </w:pPr>
    <w:r>
      <w:pict w14:anchorId="5D094D6A">
        <v:rect id="_x0000_i1027" style="width:0;height:1.5pt" o:hralign="center" o:hrstd="t" o:hr="t" fillcolor="#aca899" stroked="f"/>
      </w:pict>
    </w:r>
  </w:p>
  <w:p w14:paraId="111C27E9" w14:textId="0242BB50" w:rsidR="00E93B7E" w:rsidRDefault="00A1041D" w:rsidP="00CB4567">
    <w:pPr>
      <w:pStyle w:val="Piedepgina"/>
      <w:tabs>
        <w:tab w:val="clear" w:pos="8504"/>
        <w:tab w:val="right" w:pos="9072"/>
      </w:tabs>
      <w:rPr>
        <w:i/>
        <w:sz w:val="18"/>
        <w:szCs w:val="18"/>
        <w:lang w:val="es-ES"/>
      </w:rPr>
    </w:pPr>
    <w:proofErr w:type="spellStart"/>
    <w:r>
      <w:rPr>
        <w:i/>
        <w:sz w:val="18"/>
        <w:szCs w:val="18"/>
        <w:lang w:val="es-ES"/>
      </w:rPr>
      <w:t>Eshek</w:t>
    </w:r>
    <w:proofErr w:type="spellEnd"/>
    <w:r>
      <w:rPr>
        <w:i/>
        <w:sz w:val="18"/>
        <w:szCs w:val="18"/>
        <w:lang w:val="es-ES"/>
      </w:rPr>
      <w:t xml:space="preserve"> Tarazona Vega</w:t>
    </w:r>
    <w:r w:rsidR="00E93B7E" w:rsidRPr="00775BEB">
      <w:rPr>
        <w:i/>
        <w:sz w:val="18"/>
        <w:szCs w:val="18"/>
        <w:lang w:val="es-ES"/>
      </w:rPr>
      <w:t xml:space="preserve">                                     </w:t>
    </w:r>
    <w:r w:rsidR="00E93B7E">
      <w:rPr>
        <w:i/>
        <w:sz w:val="18"/>
        <w:szCs w:val="18"/>
        <w:lang w:val="es-ES"/>
      </w:rPr>
      <w:t xml:space="preserve">       </w:t>
    </w:r>
    <w:r w:rsidR="00E93B7E" w:rsidRPr="00775BEB">
      <w:rPr>
        <w:i/>
        <w:sz w:val="18"/>
        <w:szCs w:val="18"/>
        <w:lang w:val="es-ES"/>
      </w:rPr>
      <w:t xml:space="preserve">                                                    </w:t>
    </w:r>
    <w:r w:rsidR="00E93B7E">
      <w:rPr>
        <w:i/>
        <w:sz w:val="18"/>
        <w:szCs w:val="18"/>
        <w:lang w:val="es-ES"/>
      </w:rPr>
      <w:t xml:space="preserve">                   </w:t>
    </w:r>
    <w:r>
      <w:rPr>
        <w:i/>
        <w:sz w:val="18"/>
        <w:szCs w:val="18"/>
        <w:lang w:val="es-ES"/>
      </w:rPr>
      <w:t xml:space="preserve">             </w:t>
    </w:r>
    <w:r w:rsidR="0074458E">
      <w:rPr>
        <w:i/>
        <w:sz w:val="18"/>
        <w:szCs w:val="18"/>
        <w:lang w:val="es-ES"/>
      </w:rPr>
      <w:t xml:space="preserve">  </w:t>
    </w:r>
    <w:proofErr w:type="spellStart"/>
    <w:r w:rsidR="0074458E">
      <w:rPr>
        <w:i/>
        <w:sz w:val="18"/>
        <w:szCs w:val="18"/>
        <w:lang w:val="es-ES"/>
      </w:rPr>
      <w:t>Curs</w:t>
    </w:r>
    <w:proofErr w:type="spellEnd"/>
    <w:r w:rsidR="0074458E">
      <w:rPr>
        <w:i/>
        <w:sz w:val="18"/>
        <w:szCs w:val="18"/>
        <w:lang w:val="es-ES"/>
      </w:rPr>
      <w:t xml:space="preserve"> 2017-2019</w:t>
    </w:r>
  </w:p>
  <w:p w14:paraId="0EA1A33B" w14:textId="77777777" w:rsidR="00E93B7E" w:rsidRPr="00775BEB" w:rsidRDefault="00E93B7E" w:rsidP="00CB4567">
    <w:pPr>
      <w:pStyle w:val="Piedepgina"/>
      <w:tabs>
        <w:tab w:val="clear" w:pos="8504"/>
        <w:tab w:val="right" w:pos="9072"/>
      </w:tabs>
      <w:rPr>
        <w:i/>
        <w:sz w:val="18"/>
        <w:szCs w:val="18"/>
        <w:lang w:val="es-ES"/>
      </w:rPr>
    </w:pPr>
  </w:p>
  <w:p w14:paraId="0033D629" w14:textId="77777777" w:rsidR="00E93B7E" w:rsidRPr="00775BEB" w:rsidRDefault="00E93B7E" w:rsidP="008F3606">
    <w:pPr>
      <w:pStyle w:val="Piedepgina"/>
      <w:tabs>
        <w:tab w:val="clear" w:pos="8504"/>
        <w:tab w:val="right" w:pos="9072"/>
      </w:tabs>
      <w:rPr>
        <w:i/>
        <w:sz w:val="18"/>
        <w:szCs w:val="18"/>
        <w:lang w:val="es-ES"/>
      </w:rPr>
    </w:pPr>
    <w:r w:rsidRPr="00775BEB">
      <w:rPr>
        <w:i/>
        <w:sz w:val="18"/>
        <w:szCs w:val="18"/>
        <w:lang w:val="es-ES"/>
      </w:rPr>
      <w:tab/>
      <w:t xml:space="preserve">             </w:t>
    </w:r>
  </w:p>
  <w:p w14:paraId="5FABA56E" w14:textId="77777777" w:rsidR="00E93B7E" w:rsidRPr="00775BEB" w:rsidRDefault="00E93B7E" w:rsidP="008F3606">
    <w:pPr>
      <w:pStyle w:val="Piedepgina"/>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BB6EB4" w14:textId="77777777" w:rsidR="00645A50" w:rsidRDefault="00645A50">
      <w:r>
        <w:separator/>
      </w:r>
    </w:p>
  </w:footnote>
  <w:footnote w:type="continuationSeparator" w:id="0">
    <w:p w14:paraId="5D045724" w14:textId="77777777" w:rsidR="00645A50" w:rsidRDefault="00645A50">
      <w:r>
        <w:continuationSeparator/>
      </w:r>
    </w:p>
  </w:footnote>
  <w:footnote w:id="1">
    <w:p w14:paraId="24C24A0A" w14:textId="5A223E24" w:rsidR="00E93B7E" w:rsidRPr="008F771D" w:rsidRDefault="00E93B7E" w:rsidP="00D55A7A">
      <w:pPr>
        <w:pStyle w:val="Textonotapie"/>
        <w:jc w:val="both"/>
        <w:rPr>
          <w:rFonts w:ascii="Arial" w:hAnsi="Arial" w:cs="Arial"/>
          <w:sz w:val="18"/>
          <w:szCs w:val="18"/>
        </w:rPr>
      </w:pPr>
      <w:r>
        <w:rPr>
          <w:rStyle w:val="Refdenotaalpie"/>
        </w:rPr>
        <w:footnoteRef/>
      </w:r>
      <w:r>
        <w:t xml:space="preserve"> </w:t>
      </w:r>
      <w:r w:rsidRPr="008F771D">
        <w:rPr>
          <w:rFonts w:ascii="Arial" w:hAnsi="Arial" w:cs="Arial"/>
          <w:sz w:val="18"/>
          <w:szCs w:val="18"/>
        </w:rPr>
        <w:t xml:space="preserve">La tabla para planificar el </w:t>
      </w:r>
      <w:proofErr w:type="spellStart"/>
      <w:r w:rsidRPr="008F771D">
        <w:rPr>
          <w:rFonts w:ascii="Arial" w:hAnsi="Arial" w:cs="Arial"/>
          <w:sz w:val="18"/>
          <w:szCs w:val="18"/>
        </w:rPr>
        <w:t>guión</w:t>
      </w:r>
      <w:proofErr w:type="spellEnd"/>
      <w:r w:rsidRPr="008F771D">
        <w:rPr>
          <w:rFonts w:ascii="Arial" w:hAnsi="Arial" w:cs="Arial"/>
          <w:sz w:val="18"/>
          <w:szCs w:val="18"/>
        </w:rPr>
        <w:t xml:space="preserve"> técnico y literario es orientativa. Se facilita un resumen breve de los planos y sus funciones comunicativas</w:t>
      </w:r>
      <w:r w:rsidR="00A1041D">
        <w:rPr>
          <w:rFonts w:ascii="Arial" w:hAnsi="Arial" w:cs="Arial"/>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26606" w14:textId="3D873D8B" w:rsidR="00E93B7E" w:rsidRPr="00E708AC" w:rsidRDefault="00E93B7E" w:rsidP="00DB5F96">
    <w:pPr>
      <w:pStyle w:val="Encabezado"/>
      <w:rPr>
        <w:rFonts w:cs="Arial"/>
      </w:rPr>
    </w:pPr>
    <w:r w:rsidRPr="00E708AC">
      <w:rPr>
        <w:rFonts w:cs="Arial"/>
      </w:rPr>
      <w:t xml:space="preserve">                                             </w:t>
    </w:r>
  </w:p>
  <w:p w14:paraId="7480BB95" w14:textId="27EB220A" w:rsidR="00E93B7E" w:rsidRPr="00DB5F96" w:rsidRDefault="00E93B7E" w:rsidP="0074458E">
    <w:pPr>
      <w:pStyle w:val="Encabezado"/>
      <w:jc w:val="right"/>
    </w:pPr>
    <w:proofErr w:type="spellStart"/>
    <w:r w:rsidRPr="00E708AC">
      <w:rPr>
        <w:rFonts w:cs="Arial"/>
      </w:rPr>
      <w:t>Educació</w:t>
    </w:r>
    <w:proofErr w:type="spellEnd"/>
    <w:r w:rsidRPr="00E708AC">
      <w:rPr>
        <w:rFonts w:cs="Arial"/>
      </w:rPr>
      <w:t xml:space="preserve">, </w:t>
    </w:r>
    <w:proofErr w:type="spellStart"/>
    <w:r w:rsidRPr="00E708AC">
      <w:rPr>
        <w:rFonts w:cs="Arial"/>
      </w:rPr>
      <w:t>plantejaments</w:t>
    </w:r>
    <w:proofErr w:type="spellEnd"/>
    <w:r w:rsidRPr="00E708AC">
      <w:rPr>
        <w:rFonts w:cs="Arial"/>
      </w:rPr>
      <w:t xml:space="preserve"> </w:t>
    </w:r>
    <w:proofErr w:type="spellStart"/>
    <w:r w:rsidRPr="00E708AC">
      <w:rPr>
        <w:rFonts w:cs="Arial"/>
      </w:rPr>
      <w:t>didàctics</w:t>
    </w:r>
    <w:proofErr w:type="spellEnd"/>
    <w:r w:rsidRPr="00E708AC">
      <w:rPr>
        <w:rFonts w:cs="Arial"/>
      </w:rPr>
      <w:t xml:space="preserve"> i </w:t>
    </w:r>
    <w:proofErr w:type="spellStart"/>
    <w:r w:rsidRPr="00E708AC">
      <w:rPr>
        <w:rFonts w:cs="Arial"/>
      </w:rPr>
      <w:t>d’investigaci</w:t>
    </w:r>
    <w:r w:rsidRPr="00E708AC">
      <w:t>ó</w:t>
    </w:r>
    <w:proofErr w:type="spellEnd"/>
    <w:r w:rsidRPr="00E708AC">
      <w:t xml:space="preserve">                           </w:t>
    </w:r>
    <w:r w:rsidR="0074458E" w:rsidRPr="0074458E">
      <w:rPr>
        <w:noProof/>
        <w:lang w:val="es-PE" w:eastAsia="es-PE"/>
      </w:rPr>
      <w:drawing>
        <wp:inline distT="0" distB="0" distL="0" distR="0" wp14:anchorId="21789555" wp14:editId="13FE8549">
          <wp:extent cx="609600" cy="612321"/>
          <wp:effectExtent l="0" t="0" r="0" b="0"/>
          <wp:docPr id="8" name="Imagen 8" descr="C:\Users\ESHEK TARAZONA VEGA\Deskto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SHEK TARAZONA VEGA\Desktop\1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622423" cy="625201"/>
                  </a:xfrm>
                  <a:prstGeom prst="rect">
                    <a:avLst/>
                  </a:prstGeom>
                  <a:noFill/>
                  <a:ln>
                    <a:noFill/>
                  </a:ln>
                </pic:spPr>
              </pic:pic>
            </a:graphicData>
          </a:graphic>
        </wp:inline>
      </w:drawing>
    </w:r>
    <w:r w:rsidRPr="00E708AC">
      <w:t xml:space="preserve">             </w:t>
    </w:r>
  </w:p>
  <w:p w14:paraId="09A9474E" w14:textId="77777777" w:rsidR="00E93B7E" w:rsidRDefault="00645A50">
    <w:pPr>
      <w:pStyle w:val="Encabezado"/>
    </w:pPr>
    <w:r>
      <w:pict w14:anchorId="1162CF6F">
        <v:rect id="_x0000_i1025" style="width:0;height:1.5pt" o:hralign="center" o:hrstd="t" o:hr="t" fillcolor="#aca899"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4"/>
    <w:multiLevelType w:val="singleLevel"/>
    <w:tmpl w:val="00000004"/>
    <w:name w:val="WW8Num3"/>
    <w:lvl w:ilvl="0">
      <w:start w:val="1"/>
      <w:numFmt w:val="decimal"/>
      <w:lvlText w:val="%1."/>
      <w:lvlJc w:val="left"/>
      <w:pPr>
        <w:tabs>
          <w:tab w:val="num" w:pos="720"/>
        </w:tabs>
        <w:ind w:left="720" w:hanging="360"/>
      </w:pPr>
    </w:lvl>
  </w:abstractNum>
  <w:abstractNum w:abstractNumId="2">
    <w:nsid w:val="00000005"/>
    <w:multiLevelType w:val="singleLevel"/>
    <w:tmpl w:val="00000005"/>
    <w:name w:val="WW8Num4"/>
    <w:lvl w:ilvl="0">
      <w:start w:val="1"/>
      <w:numFmt w:val="decimal"/>
      <w:lvlText w:val="%1."/>
      <w:lvlJc w:val="left"/>
      <w:pPr>
        <w:tabs>
          <w:tab w:val="num" w:pos="720"/>
        </w:tabs>
        <w:ind w:left="720" w:hanging="360"/>
      </w:pPr>
    </w:lvl>
  </w:abstractNum>
  <w:abstractNum w:abstractNumId="3">
    <w:nsid w:val="00000007"/>
    <w:multiLevelType w:val="singleLevel"/>
    <w:tmpl w:val="00000007"/>
    <w:name w:val="WW8Num6"/>
    <w:lvl w:ilvl="0">
      <w:start w:val="1"/>
      <w:numFmt w:val="bullet"/>
      <w:lvlText w:val=""/>
      <w:lvlJc w:val="left"/>
      <w:pPr>
        <w:tabs>
          <w:tab w:val="num" w:pos="1080"/>
        </w:tabs>
        <w:ind w:left="1080" w:hanging="360"/>
      </w:pPr>
      <w:rPr>
        <w:rFonts w:ascii="Symbol" w:hAnsi="Symbol"/>
      </w:rPr>
    </w:lvl>
  </w:abstractNum>
  <w:abstractNum w:abstractNumId="4">
    <w:nsid w:val="0000000D"/>
    <w:multiLevelType w:val="singleLevel"/>
    <w:tmpl w:val="0000000D"/>
    <w:name w:val="WW8Num17"/>
    <w:lvl w:ilvl="0">
      <w:start w:val="1"/>
      <w:numFmt w:val="decimal"/>
      <w:lvlText w:val="%1."/>
      <w:lvlJc w:val="left"/>
      <w:pPr>
        <w:tabs>
          <w:tab w:val="num" w:pos="720"/>
        </w:tabs>
        <w:ind w:left="720" w:hanging="360"/>
      </w:pPr>
    </w:lvl>
  </w:abstractNum>
  <w:abstractNum w:abstractNumId="5">
    <w:nsid w:val="0C3614BE"/>
    <w:multiLevelType w:val="multilevel"/>
    <w:tmpl w:val="F696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A53884"/>
    <w:multiLevelType w:val="multilevel"/>
    <w:tmpl w:val="DCA6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1C18CA"/>
    <w:multiLevelType w:val="hybridMultilevel"/>
    <w:tmpl w:val="98E2AFEE"/>
    <w:lvl w:ilvl="0" w:tplc="F31284D0">
      <w:start w:val="1"/>
      <w:numFmt w:val="decimal"/>
      <w:lvlText w:val="%1."/>
      <w:lvlJc w:val="left"/>
      <w:pPr>
        <w:tabs>
          <w:tab w:val="num" w:pos="720"/>
        </w:tabs>
        <w:ind w:left="720" w:hanging="360"/>
      </w:pPr>
      <w:rPr>
        <w:rFonts w:ascii="Times" w:eastAsia="Times" w:hAnsi="Times"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1F826361"/>
    <w:multiLevelType w:val="hybridMultilevel"/>
    <w:tmpl w:val="7256A75E"/>
    <w:lvl w:ilvl="0" w:tplc="E812991A">
      <w:numFmt w:val="bullet"/>
      <w:lvlText w:val="-"/>
      <w:lvlJc w:val="left"/>
      <w:pPr>
        <w:tabs>
          <w:tab w:val="num" w:pos="720"/>
        </w:tabs>
        <w:ind w:left="720" w:hanging="360"/>
      </w:pPr>
      <w:rPr>
        <w:rFonts w:ascii="Times" w:eastAsia="Times" w:hAnsi="Times" w:cs="Time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7D97069"/>
    <w:multiLevelType w:val="hybridMultilevel"/>
    <w:tmpl w:val="F13E8A3C"/>
    <w:lvl w:ilvl="0" w:tplc="E812991A">
      <w:numFmt w:val="bullet"/>
      <w:lvlText w:val="-"/>
      <w:lvlJc w:val="left"/>
      <w:pPr>
        <w:tabs>
          <w:tab w:val="num" w:pos="720"/>
        </w:tabs>
        <w:ind w:left="720" w:hanging="360"/>
      </w:pPr>
      <w:rPr>
        <w:rFonts w:ascii="Times" w:eastAsia="Times" w:hAnsi="Times" w:cs="Time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322C7226"/>
    <w:multiLevelType w:val="hybridMultilevel"/>
    <w:tmpl w:val="AEAA4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BA446BA"/>
    <w:multiLevelType w:val="multilevel"/>
    <w:tmpl w:val="0776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D97136"/>
    <w:multiLevelType w:val="hybridMultilevel"/>
    <w:tmpl w:val="0AC0D884"/>
    <w:lvl w:ilvl="0" w:tplc="C28E47F6">
      <w:start w:val="1"/>
      <w:numFmt w:val="upp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13">
    <w:nsid w:val="3F961E6D"/>
    <w:multiLevelType w:val="hybridMultilevel"/>
    <w:tmpl w:val="E21628F2"/>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42B13CD3"/>
    <w:multiLevelType w:val="hybridMultilevel"/>
    <w:tmpl w:val="AC6E7C66"/>
    <w:lvl w:ilvl="0" w:tplc="75FCC6E4">
      <w:start w:val="1"/>
      <w:numFmt w:val="lowerLetter"/>
      <w:lvlText w:val="%1)"/>
      <w:lvlJc w:val="left"/>
      <w:pPr>
        <w:tabs>
          <w:tab w:val="num" w:pos="1776"/>
        </w:tabs>
        <w:ind w:left="1776" w:hanging="360"/>
      </w:pPr>
      <w:rPr>
        <w:rFonts w:hint="default"/>
      </w:r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15">
    <w:nsid w:val="4330588D"/>
    <w:multiLevelType w:val="hybridMultilevel"/>
    <w:tmpl w:val="E6C2662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4F2627A2"/>
    <w:multiLevelType w:val="hybridMultilevel"/>
    <w:tmpl w:val="705AC132"/>
    <w:lvl w:ilvl="0" w:tplc="E812991A">
      <w:numFmt w:val="bullet"/>
      <w:lvlText w:val="-"/>
      <w:lvlJc w:val="left"/>
      <w:pPr>
        <w:tabs>
          <w:tab w:val="num" w:pos="720"/>
        </w:tabs>
        <w:ind w:left="720" w:hanging="360"/>
      </w:pPr>
      <w:rPr>
        <w:rFonts w:ascii="Times" w:eastAsia="Times" w:hAnsi="Times" w:cs="Time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59375060"/>
    <w:multiLevelType w:val="hybridMultilevel"/>
    <w:tmpl w:val="EFF4063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5E0C43CD"/>
    <w:multiLevelType w:val="multilevel"/>
    <w:tmpl w:val="8A9044A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9">
    <w:nsid w:val="5ED43156"/>
    <w:multiLevelType w:val="hybridMultilevel"/>
    <w:tmpl w:val="1FA6775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5A52DFC"/>
    <w:multiLevelType w:val="hybridMultilevel"/>
    <w:tmpl w:val="63727284"/>
    <w:lvl w:ilvl="0" w:tplc="7B6A0F76">
      <w:numFmt w:val="bullet"/>
      <w:lvlText w:val="-"/>
      <w:lvlJc w:val="left"/>
      <w:pPr>
        <w:tabs>
          <w:tab w:val="num" w:pos="720"/>
        </w:tabs>
        <w:ind w:left="720" w:hanging="360"/>
      </w:pPr>
      <w:rPr>
        <w:rFonts w:ascii="Arial" w:eastAsia="Times"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7F7A37D6"/>
    <w:multiLevelType w:val="multilevel"/>
    <w:tmpl w:val="AD02BA66"/>
    <w:lvl w:ilvl="0">
      <w:start w:val="5"/>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num w:numId="1">
    <w:abstractNumId w:val="17"/>
  </w:num>
  <w:num w:numId="2">
    <w:abstractNumId w:val="9"/>
  </w:num>
  <w:num w:numId="3">
    <w:abstractNumId w:val="0"/>
  </w:num>
  <w:num w:numId="4">
    <w:abstractNumId w:val="3"/>
  </w:num>
  <w:num w:numId="5">
    <w:abstractNumId w:val="8"/>
  </w:num>
  <w:num w:numId="6">
    <w:abstractNumId w:val="16"/>
  </w:num>
  <w:num w:numId="7">
    <w:abstractNumId w:val="1"/>
  </w:num>
  <w:num w:numId="8">
    <w:abstractNumId w:val="4"/>
  </w:num>
  <w:num w:numId="9">
    <w:abstractNumId w:val="7"/>
  </w:num>
  <w:num w:numId="10">
    <w:abstractNumId w:val="18"/>
  </w:num>
  <w:num w:numId="11">
    <w:abstractNumId w:val="21"/>
  </w:num>
  <w:num w:numId="12">
    <w:abstractNumId w:val="12"/>
  </w:num>
  <w:num w:numId="13">
    <w:abstractNumId w:val="2"/>
  </w:num>
  <w:num w:numId="14">
    <w:abstractNumId w:val="20"/>
  </w:num>
  <w:num w:numId="15">
    <w:abstractNumId w:val="13"/>
  </w:num>
  <w:num w:numId="16">
    <w:abstractNumId w:val="14"/>
  </w:num>
  <w:num w:numId="17">
    <w:abstractNumId w:val="15"/>
  </w:num>
  <w:num w:numId="18">
    <w:abstractNumId w:val="6"/>
  </w:num>
  <w:num w:numId="19">
    <w:abstractNumId w:val="10"/>
  </w:num>
  <w:num w:numId="20">
    <w:abstractNumId w:val="19"/>
  </w:num>
  <w:num w:numId="21">
    <w:abstractNumId w:val="1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5CA"/>
    <w:rsid w:val="0000591A"/>
    <w:rsid w:val="00013A8B"/>
    <w:rsid w:val="00051A30"/>
    <w:rsid w:val="0005304E"/>
    <w:rsid w:val="00054A36"/>
    <w:rsid w:val="000662BA"/>
    <w:rsid w:val="000722E4"/>
    <w:rsid w:val="0007262A"/>
    <w:rsid w:val="00076CF9"/>
    <w:rsid w:val="000823F1"/>
    <w:rsid w:val="000A30A7"/>
    <w:rsid w:val="000B7144"/>
    <w:rsid w:val="000D0ADB"/>
    <w:rsid w:val="000F460D"/>
    <w:rsid w:val="00100B23"/>
    <w:rsid w:val="0010255D"/>
    <w:rsid w:val="00102CD9"/>
    <w:rsid w:val="0013765E"/>
    <w:rsid w:val="001510D8"/>
    <w:rsid w:val="00154547"/>
    <w:rsid w:val="0015515B"/>
    <w:rsid w:val="00163A1C"/>
    <w:rsid w:val="00164D84"/>
    <w:rsid w:val="001672BD"/>
    <w:rsid w:val="00173030"/>
    <w:rsid w:val="00174296"/>
    <w:rsid w:val="00175182"/>
    <w:rsid w:val="0017729A"/>
    <w:rsid w:val="00180521"/>
    <w:rsid w:val="0019291D"/>
    <w:rsid w:val="00192DFC"/>
    <w:rsid w:val="00195D01"/>
    <w:rsid w:val="001A3CA8"/>
    <w:rsid w:val="001B0258"/>
    <w:rsid w:val="001B03BB"/>
    <w:rsid w:val="001B136E"/>
    <w:rsid w:val="001B61A7"/>
    <w:rsid w:val="001C6906"/>
    <w:rsid w:val="001C712C"/>
    <w:rsid w:val="001D3E51"/>
    <w:rsid w:val="001D5801"/>
    <w:rsid w:val="001D73A5"/>
    <w:rsid w:val="001D7D91"/>
    <w:rsid w:val="001E55F4"/>
    <w:rsid w:val="001F2A1F"/>
    <w:rsid w:val="001F6516"/>
    <w:rsid w:val="00215F4B"/>
    <w:rsid w:val="00234394"/>
    <w:rsid w:val="002526AC"/>
    <w:rsid w:val="0026293F"/>
    <w:rsid w:val="00262E4E"/>
    <w:rsid w:val="00271CA7"/>
    <w:rsid w:val="00273434"/>
    <w:rsid w:val="0028445E"/>
    <w:rsid w:val="00291765"/>
    <w:rsid w:val="002B1DC9"/>
    <w:rsid w:val="002B262C"/>
    <w:rsid w:val="002B5E5F"/>
    <w:rsid w:val="002B6A9A"/>
    <w:rsid w:val="002B7595"/>
    <w:rsid w:val="002D01AD"/>
    <w:rsid w:val="002D325A"/>
    <w:rsid w:val="002E3C1C"/>
    <w:rsid w:val="00300326"/>
    <w:rsid w:val="00321B89"/>
    <w:rsid w:val="003302AD"/>
    <w:rsid w:val="00332E40"/>
    <w:rsid w:val="00350572"/>
    <w:rsid w:val="003654D6"/>
    <w:rsid w:val="00366119"/>
    <w:rsid w:val="00373888"/>
    <w:rsid w:val="00396F0F"/>
    <w:rsid w:val="003C602A"/>
    <w:rsid w:val="003D3436"/>
    <w:rsid w:val="003D5866"/>
    <w:rsid w:val="003D5BB3"/>
    <w:rsid w:val="003F35DC"/>
    <w:rsid w:val="003F5420"/>
    <w:rsid w:val="0040039C"/>
    <w:rsid w:val="00403D86"/>
    <w:rsid w:val="00403F42"/>
    <w:rsid w:val="00404ACE"/>
    <w:rsid w:val="00406D0E"/>
    <w:rsid w:val="0041005B"/>
    <w:rsid w:val="00420984"/>
    <w:rsid w:val="00436EA0"/>
    <w:rsid w:val="00453FB5"/>
    <w:rsid w:val="004616E2"/>
    <w:rsid w:val="00476741"/>
    <w:rsid w:val="00490012"/>
    <w:rsid w:val="00493942"/>
    <w:rsid w:val="004A1A6D"/>
    <w:rsid w:val="004C01F7"/>
    <w:rsid w:val="004D47EC"/>
    <w:rsid w:val="004F0CA4"/>
    <w:rsid w:val="004F2B5A"/>
    <w:rsid w:val="004F38B8"/>
    <w:rsid w:val="004F3B59"/>
    <w:rsid w:val="00500C53"/>
    <w:rsid w:val="00501892"/>
    <w:rsid w:val="00503824"/>
    <w:rsid w:val="00520145"/>
    <w:rsid w:val="00521EBD"/>
    <w:rsid w:val="00530008"/>
    <w:rsid w:val="00536C39"/>
    <w:rsid w:val="00536E01"/>
    <w:rsid w:val="00542CCA"/>
    <w:rsid w:val="005535CA"/>
    <w:rsid w:val="00554C3D"/>
    <w:rsid w:val="00555FE7"/>
    <w:rsid w:val="00576192"/>
    <w:rsid w:val="005818FF"/>
    <w:rsid w:val="005848E4"/>
    <w:rsid w:val="00586C3E"/>
    <w:rsid w:val="005A38BA"/>
    <w:rsid w:val="005B6EC5"/>
    <w:rsid w:val="005B7D41"/>
    <w:rsid w:val="005C5A96"/>
    <w:rsid w:val="005D0109"/>
    <w:rsid w:val="005E2828"/>
    <w:rsid w:val="005F0BDA"/>
    <w:rsid w:val="005F50CF"/>
    <w:rsid w:val="005F648D"/>
    <w:rsid w:val="00605466"/>
    <w:rsid w:val="00607003"/>
    <w:rsid w:val="00624E62"/>
    <w:rsid w:val="00645A50"/>
    <w:rsid w:val="006537F7"/>
    <w:rsid w:val="0065393C"/>
    <w:rsid w:val="00657315"/>
    <w:rsid w:val="00660728"/>
    <w:rsid w:val="00661993"/>
    <w:rsid w:val="006831B0"/>
    <w:rsid w:val="00697E58"/>
    <w:rsid w:val="006A4BC6"/>
    <w:rsid w:val="006B71CA"/>
    <w:rsid w:val="006D46DA"/>
    <w:rsid w:val="00706B3D"/>
    <w:rsid w:val="00711FE7"/>
    <w:rsid w:val="00716168"/>
    <w:rsid w:val="00722341"/>
    <w:rsid w:val="00722D76"/>
    <w:rsid w:val="00737F94"/>
    <w:rsid w:val="0074458E"/>
    <w:rsid w:val="00746FD6"/>
    <w:rsid w:val="007479A2"/>
    <w:rsid w:val="00747E23"/>
    <w:rsid w:val="007624FB"/>
    <w:rsid w:val="0076315E"/>
    <w:rsid w:val="0077142B"/>
    <w:rsid w:val="00775BEB"/>
    <w:rsid w:val="007850B0"/>
    <w:rsid w:val="00791830"/>
    <w:rsid w:val="007C10A9"/>
    <w:rsid w:val="007C1C01"/>
    <w:rsid w:val="007C2840"/>
    <w:rsid w:val="007C4A48"/>
    <w:rsid w:val="007D6357"/>
    <w:rsid w:val="007D7692"/>
    <w:rsid w:val="007E5503"/>
    <w:rsid w:val="007F1010"/>
    <w:rsid w:val="007F61B7"/>
    <w:rsid w:val="00805A70"/>
    <w:rsid w:val="00811C34"/>
    <w:rsid w:val="008212B5"/>
    <w:rsid w:val="00831177"/>
    <w:rsid w:val="00831DB8"/>
    <w:rsid w:val="008575A5"/>
    <w:rsid w:val="00862E86"/>
    <w:rsid w:val="00866E48"/>
    <w:rsid w:val="00875775"/>
    <w:rsid w:val="0089095D"/>
    <w:rsid w:val="00891174"/>
    <w:rsid w:val="008A300C"/>
    <w:rsid w:val="008C0700"/>
    <w:rsid w:val="008C7896"/>
    <w:rsid w:val="008D5477"/>
    <w:rsid w:val="008E0FC0"/>
    <w:rsid w:val="008F3606"/>
    <w:rsid w:val="008F64AD"/>
    <w:rsid w:val="008F771D"/>
    <w:rsid w:val="00916CD5"/>
    <w:rsid w:val="00926A3C"/>
    <w:rsid w:val="009341C8"/>
    <w:rsid w:val="00960832"/>
    <w:rsid w:val="00975A22"/>
    <w:rsid w:val="00977A25"/>
    <w:rsid w:val="0098021D"/>
    <w:rsid w:val="0098255C"/>
    <w:rsid w:val="00997218"/>
    <w:rsid w:val="009B0B8B"/>
    <w:rsid w:val="009C39D9"/>
    <w:rsid w:val="009C5240"/>
    <w:rsid w:val="009C527B"/>
    <w:rsid w:val="009D32F9"/>
    <w:rsid w:val="009E62C4"/>
    <w:rsid w:val="009F24D0"/>
    <w:rsid w:val="00A02CEB"/>
    <w:rsid w:val="00A1041D"/>
    <w:rsid w:val="00A113D9"/>
    <w:rsid w:val="00A14C24"/>
    <w:rsid w:val="00A17D9B"/>
    <w:rsid w:val="00A37593"/>
    <w:rsid w:val="00A53366"/>
    <w:rsid w:val="00A606A0"/>
    <w:rsid w:val="00A61A4D"/>
    <w:rsid w:val="00A662A7"/>
    <w:rsid w:val="00A66938"/>
    <w:rsid w:val="00A91103"/>
    <w:rsid w:val="00A92545"/>
    <w:rsid w:val="00A97810"/>
    <w:rsid w:val="00AC59B7"/>
    <w:rsid w:val="00AD533C"/>
    <w:rsid w:val="00B274C2"/>
    <w:rsid w:val="00B27D37"/>
    <w:rsid w:val="00B319FD"/>
    <w:rsid w:val="00B323C0"/>
    <w:rsid w:val="00B33D69"/>
    <w:rsid w:val="00B366BC"/>
    <w:rsid w:val="00B37918"/>
    <w:rsid w:val="00B379B3"/>
    <w:rsid w:val="00B37A42"/>
    <w:rsid w:val="00B505A3"/>
    <w:rsid w:val="00B71538"/>
    <w:rsid w:val="00B74948"/>
    <w:rsid w:val="00B945B4"/>
    <w:rsid w:val="00B951D3"/>
    <w:rsid w:val="00BA6FC0"/>
    <w:rsid w:val="00BC0EC9"/>
    <w:rsid w:val="00BF536F"/>
    <w:rsid w:val="00C032A4"/>
    <w:rsid w:val="00C172F5"/>
    <w:rsid w:val="00C2142F"/>
    <w:rsid w:val="00C22842"/>
    <w:rsid w:val="00C27895"/>
    <w:rsid w:val="00C302BB"/>
    <w:rsid w:val="00C7464D"/>
    <w:rsid w:val="00C75875"/>
    <w:rsid w:val="00C80841"/>
    <w:rsid w:val="00C80B08"/>
    <w:rsid w:val="00C870D9"/>
    <w:rsid w:val="00C96375"/>
    <w:rsid w:val="00CA4AB4"/>
    <w:rsid w:val="00CA5BDA"/>
    <w:rsid w:val="00CB0CA3"/>
    <w:rsid w:val="00CB42D9"/>
    <w:rsid w:val="00CB4567"/>
    <w:rsid w:val="00CC1FCA"/>
    <w:rsid w:val="00CC47A7"/>
    <w:rsid w:val="00CE0335"/>
    <w:rsid w:val="00CF7655"/>
    <w:rsid w:val="00D06F83"/>
    <w:rsid w:val="00D112A9"/>
    <w:rsid w:val="00D272B8"/>
    <w:rsid w:val="00D340E9"/>
    <w:rsid w:val="00D3689D"/>
    <w:rsid w:val="00D374C5"/>
    <w:rsid w:val="00D44D5B"/>
    <w:rsid w:val="00D47A51"/>
    <w:rsid w:val="00D55A7A"/>
    <w:rsid w:val="00D63CE6"/>
    <w:rsid w:val="00D76CA5"/>
    <w:rsid w:val="00D821A3"/>
    <w:rsid w:val="00D9144E"/>
    <w:rsid w:val="00DA20E3"/>
    <w:rsid w:val="00DA6FBB"/>
    <w:rsid w:val="00DA7EC3"/>
    <w:rsid w:val="00DB061F"/>
    <w:rsid w:val="00DB5F96"/>
    <w:rsid w:val="00DB6D5D"/>
    <w:rsid w:val="00DB7897"/>
    <w:rsid w:val="00DB78AF"/>
    <w:rsid w:val="00DB7D0D"/>
    <w:rsid w:val="00DC2CEA"/>
    <w:rsid w:val="00DC44C0"/>
    <w:rsid w:val="00DD1F18"/>
    <w:rsid w:val="00DE0354"/>
    <w:rsid w:val="00DE04F6"/>
    <w:rsid w:val="00DE2991"/>
    <w:rsid w:val="00DF4CCA"/>
    <w:rsid w:val="00DF4ECE"/>
    <w:rsid w:val="00DF73AF"/>
    <w:rsid w:val="00DF78C2"/>
    <w:rsid w:val="00E25E98"/>
    <w:rsid w:val="00E356CB"/>
    <w:rsid w:val="00E402E0"/>
    <w:rsid w:val="00E41507"/>
    <w:rsid w:val="00E424E3"/>
    <w:rsid w:val="00E4724C"/>
    <w:rsid w:val="00E67204"/>
    <w:rsid w:val="00E708AC"/>
    <w:rsid w:val="00E730C1"/>
    <w:rsid w:val="00E85091"/>
    <w:rsid w:val="00E85B17"/>
    <w:rsid w:val="00E91F3A"/>
    <w:rsid w:val="00E93B7E"/>
    <w:rsid w:val="00E96129"/>
    <w:rsid w:val="00E96681"/>
    <w:rsid w:val="00E96B05"/>
    <w:rsid w:val="00ED1868"/>
    <w:rsid w:val="00EE3D63"/>
    <w:rsid w:val="00EE4F08"/>
    <w:rsid w:val="00EE5904"/>
    <w:rsid w:val="00F0490A"/>
    <w:rsid w:val="00F0714A"/>
    <w:rsid w:val="00F11506"/>
    <w:rsid w:val="00F15940"/>
    <w:rsid w:val="00F16CF6"/>
    <w:rsid w:val="00F250E0"/>
    <w:rsid w:val="00F26E70"/>
    <w:rsid w:val="00F33440"/>
    <w:rsid w:val="00F36DBF"/>
    <w:rsid w:val="00F43BDE"/>
    <w:rsid w:val="00F468DB"/>
    <w:rsid w:val="00F62FE7"/>
    <w:rsid w:val="00F643AA"/>
    <w:rsid w:val="00F64FAB"/>
    <w:rsid w:val="00F738F7"/>
    <w:rsid w:val="00F76796"/>
    <w:rsid w:val="00F771A8"/>
    <w:rsid w:val="00F77B7A"/>
    <w:rsid w:val="00F84186"/>
    <w:rsid w:val="00F84936"/>
    <w:rsid w:val="00FA1E20"/>
    <w:rsid w:val="00FA454B"/>
    <w:rsid w:val="00FA6F97"/>
    <w:rsid w:val="00FD1DBE"/>
    <w:rsid w:val="00FD7DF9"/>
    <w:rsid w:val="00FF6D5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5C0931"/>
  <w14:defaultImageDpi w14:val="300"/>
  <w15:docId w15:val="{782A04E8-4227-4132-931B-E6FCF8D0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lsdException w:name="Body Text Indent 3" w:unhideWhenUsed="1"/>
    <w:lsdException w:name="Block Text"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174"/>
    <w:rPr>
      <w:rFonts w:ascii="Times" w:eastAsia="Times" w:hAnsi="Times"/>
      <w:sz w:val="24"/>
      <w:lang w:val="es-ES_tradnl" w:eastAsia="es-MX"/>
    </w:rPr>
  </w:style>
  <w:style w:type="paragraph" w:styleId="Ttulo2">
    <w:name w:val="heading 2"/>
    <w:basedOn w:val="Normal"/>
    <w:next w:val="Normal"/>
    <w:qFormat/>
    <w:rsid w:val="00F0714A"/>
    <w:pPr>
      <w:keepNext/>
      <w:jc w:val="both"/>
      <w:outlineLvl w:val="1"/>
    </w:pPr>
    <w:rPr>
      <w:rFonts w:ascii="Times New Roman" w:eastAsia="Times New Roman" w:hAnsi="Times New Roman"/>
      <w:color w:val="FF0000"/>
      <w:szCs w:val="24"/>
      <w:lang w:val="ca-ES" w:eastAsia="es-ES"/>
    </w:rPr>
  </w:style>
  <w:style w:type="paragraph" w:styleId="Ttulo3">
    <w:name w:val="heading 3"/>
    <w:basedOn w:val="Normal"/>
    <w:next w:val="Normal"/>
    <w:qFormat/>
    <w:rsid w:val="0065393C"/>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535CA"/>
    <w:pPr>
      <w:tabs>
        <w:tab w:val="center" w:pos="4252"/>
        <w:tab w:val="right" w:pos="8504"/>
      </w:tabs>
    </w:pPr>
  </w:style>
  <w:style w:type="paragraph" w:styleId="Piedepgina">
    <w:name w:val="footer"/>
    <w:basedOn w:val="Normal"/>
    <w:rsid w:val="005535CA"/>
    <w:pPr>
      <w:tabs>
        <w:tab w:val="center" w:pos="4252"/>
        <w:tab w:val="right" w:pos="8504"/>
      </w:tabs>
    </w:pPr>
  </w:style>
  <w:style w:type="table" w:styleId="Tablaconcuadrcula">
    <w:name w:val="Table Grid"/>
    <w:basedOn w:val="Tablanormal"/>
    <w:rsid w:val="008911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uiPriority w:val="99"/>
    <w:rsid w:val="00493942"/>
    <w:rPr>
      <w:color w:val="0000FF"/>
      <w:u w:val="single"/>
    </w:rPr>
  </w:style>
  <w:style w:type="paragraph" w:styleId="Textoindependiente">
    <w:name w:val="Body Text"/>
    <w:basedOn w:val="Normal"/>
    <w:rsid w:val="0065393C"/>
    <w:pPr>
      <w:suppressAutoHyphens/>
      <w:spacing w:line="360" w:lineRule="auto"/>
      <w:jc w:val="both"/>
    </w:pPr>
    <w:rPr>
      <w:rFonts w:ascii="Arial" w:eastAsia="Times New Roman" w:hAnsi="Arial" w:cs="Arial"/>
      <w:sz w:val="20"/>
      <w:szCs w:val="24"/>
      <w:lang w:val="ca-ES" w:eastAsia="ar-SA"/>
    </w:rPr>
  </w:style>
  <w:style w:type="paragraph" w:styleId="NormalWeb">
    <w:name w:val="Normal (Web)"/>
    <w:basedOn w:val="Normal"/>
    <w:uiPriority w:val="99"/>
    <w:rsid w:val="007C1C01"/>
    <w:pPr>
      <w:suppressAutoHyphens/>
      <w:spacing w:before="280" w:after="280"/>
    </w:pPr>
    <w:rPr>
      <w:rFonts w:ascii="Times New Roman" w:eastAsia="Times New Roman" w:hAnsi="Times New Roman"/>
      <w:color w:val="000000"/>
      <w:szCs w:val="24"/>
      <w:lang w:val="es-ES" w:eastAsia="ar-SA"/>
    </w:rPr>
  </w:style>
  <w:style w:type="paragraph" w:customStyle="1" w:styleId="Textoindependiente21">
    <w:name w:val="Texto independiente 21"/>
    <w:basedOn w:val="Normal"/>
    <w:rsid w:val="00D63CE6"/>
    <w:pPr>
      <w:suppressAutoHyphens/>
      <w:spacing w:line="360" w:lineRule="auto"/>
    </w:pPr>
    <w:rPr>
      <w:rFonts w:ascii="Arial" w:eastAsia="Times New Roman" w:hAnsi="Arial" w:cs="Arial"/>
      <w:sz w:val="20"/>
      <w:szCs w:val="24"/>
      <w:lang w:val="ca-ES" w:eastAsia="ar-SA"/>
    </w:rPr>
  </w:style>
  <w:style w:type="character" w:customStyle="1" w:styleId="titficha5">
    <w:name w:val="tit_ficha5"/>
    <w:rsid w:val="007F61B7"/>
    <w:rPr>
      <w:color w:val="50735D"/>
      <w:sz w:val="20"/>
      <w:szCs w:val="20"/>
    </w:rPr>
  </w:style>
  <w:style w:type="character" w:styleId="Textoennegrita">
    <w:name w:val="Strong"/>
    <w:uiPriority w:val="22"/>
    <w:qFormat/>
    <w:rsid w:val="007F61B7"/>
    <w:rPr>
      <w:b/>
      <w:bCs/>
    </w:rPr>
  </w:style>
  <w:style w:type="character" w:styleId="Hipervnculovisitado">
    <w:name w:val="FollowedHyperlink"/>
    <w:rsid w:val="00F76796"/>
    <w:rPr>
      <w:color w:val="800080"/>
      <w:u w:val="single"/>
    </w:rPr>
  </w:style>
  <w:style w:type="character" w:styleId="Nmerodepgina">
    <w:name w:val="page number"/>
    <w:basedOn w:val="Fuentedeprrafopredeter"/>
    <w:rsid w:val="00A91103"/>
  </w:style>
  <w:style w:type="character" w:customStyle="1" w:styleId="EncabezadoCar">
    <w:name w:val="Encabezado Car"/>
    <w:link w:val="Encabezado"/>
    <w:rsid w:val="00DB5F96"/>
    <w:rPr>
      <w:rFonts w:ascii="Times" w:eastAsia="Times" w:hAnsi="Times"/>
      <w:sz w:val="24"/>
      <w:lang w:eastAsia="es-MX"/>
    </w:rPr>
  </w:style>
  <w:style w:type="paragraph" w:styleId="Textonotapie">
    <w:name w:val="footnote text"/>
    <w:basedOn w:val="Normal"/>
    <w:link w:val="TextonotapieCar"/>
    <w:uiPriority w:val="99"/>
    <w:unhideWhenUsed/>
    <w:rsid w:val="001B0258"/>
    <w:rPr>
      <w:rFonts w:ascii="Cambria" w:eastAsia="MS Mincho" w:hAnsi="Cambria"/>
      <w:szCs w:val="24"/>
      <w:lang w:eastAsia="es-ES"/>
    </w:rPr>
  </w:style>
  <w:style w:type="character" w:customStyle="1" w:styleId="TextonotapieCar">
    <w:name w:val="Texto nota pie Car"/>
    <w:basedOn w:val="Fuentedeprrafopredeter"/>
    <w:link w:val="Textonotapie"/>
    <w:uiPriority w:val="99"/>
    <w:rsid w:val="001B0258"/>
    <w:rPr>
      <w:rFonts w:ascii="Cambria" w:eastAsia="MS Mincho" w:hAnsi="Cambria"/>
      <w:sz w:val="24"/>
      <w:szCs w:val="24"/>
      <w:lang w:val="es-ES_tradnl"/>
    </w:rPr>
  </w:style>
  <w:style w:type="character" w:styleId="Refdenotaalpie">
    <w:name w:val="footnote reference"/>
    <w:uiPriority w:val="99"/>
    <w:unhideWhenUsed/>
    <w:rsid w:val="001B0258"/>
    <w:rPr>
      <w:vertAlign w:val="superscript"/>
    </w:rPr>
  </w:style>
  <w:style w:type="character" w:customStyle="1" w:styleId="apple-converted-space">
    <w:name w:val="apple-converted-space"/>
    <w:rsid w:val="00D55A7A"/>
  </w:style>
  <w:style w:type="character" w:styleId="nfasis">
    <w:name w:val="Emphasis"/>
    <w:uiPriority w:val="20"/>
    <w:qFormat/>
    <w:rsid w:val="00D55A7A"/>
    <w:rPr>
      <w:i/>
      <w:iCs/>
    </w:rPr>
  </w:style>
  <w:style w:type="character" w:customStyle="1" w:styleId="italica">
    <w:name w:val="italica"/>
    <w:rsid w:val="001B136E"/>
  </w:style>
  <w:style w:type="character" w:customStyle="1" w:styleId="word-black">
    <w:name w:val="word-black"/>
    <w:rsid w:val="001B1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557797">
      <w:bodyDiv w:val="1"/>
      <w:marLeft w:val="0"/>
      <w:marRight w:val="0"/>
      <w:marTop w:val="0"/>
      <w:marBottom w:val="0"/>
      <w:divBdr>
        <w:top w:val="none" w:sz="0" w:space="0" w:color="auto"/>
        <w:left w:val="none" w:sz="0" w:space="0" w:color="auto"/>
        <w:bottom w:val="none" w:sz="0" w:space="0" w:color="auto"/>
        <w:right w:val="none" w:sz="0" w:space="0" w:color="auto"/>
      </w:divBdr>
      <w:divsChild>
        <w:div w:id="1229728851">
          <w:marLeft w:val="0"/>
          <w:marRight w:val="0"/>
          <w:marTop w:val="0"/>
          <w:marBottom w:val="0"/>
          <w:divBdr>
            <w:top w:val="none" w:sz="0" w:space="0" w:color="auto"/>
            <w:left w:val="none" w:sz="0" w:space="0" w:color="auto"/>
            <w:bottom w:val="none" w:sz="0" w:space="0" w:color="auto"/>
            <w:right w:val="none" w:sz="0" w:space="0" w:color="auto"/>
          </w:divBdr>
          <w:divsChild>
            <w:div w:id="895746457">
              <w:marLeft w:val="0"/>
              <w:marRight w:val="0"/>
              <w:marTop w:val="0"/>
              <w:marBottom w:val="0"/>
              <w:divBdr>
                <w:top w:val="none" w:sz="0" w:space="0" w:color="auto"/>
                <w:left w:val="none" w:sz="0" w:space="0" w:color="auto"/>
                <w:bottom w:val="none" w:sz="0" w:space="0" w:color="auto"/>
                <w:right w:val="none" w:sz="0" w:space="0" w:color="auto"/>
              </w:divBdr>
              <w:divsChild>
                <w:div w:id="375205863">
                  <w:marLeft w:val="0"/>
                  <w:marRight w:val="0"/>
                  <w:marTop w:val="0"/>
                  <w:marBottom w:val="0"/>
                  <w:divBdr>
                    <w:top w:val="none" w:sz="0" w:space="0" w:color="auto"/>
                    <w:left w:val="none" w:sz="0" w:space="0" w:color="auto"/>
                    <w:bottom w:val="none" w:sz="0" w:space="0" w:color="auto"/>
                    <w:right w:val="none" w:sz="0" w:space="0" w:color="auto"/>
                  </w:divBdr>
                </w:div>
                <w:div w:id="16068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88056">
      <w:bodyDiv w:val="1"/>
      <w:marLeft w:val="0"/>
      <w:marRight w:val="0"/>
      <w:marTop w:val="0"/>
      <w:marBottom w:val="0"/>
      <w:divBdr>
        <w:top w:val="none" w:sz="0" w:space="0" w:color="auto"/>
        <w:left w:val="none" w:sz="0" w:space="0" w:color="auto"/>
        <w:bottom w:val="none" w:sz="0" w:space="0" w:color="auto"/>
        <w:right w:val="none" w:sz="0" w:space="0" w:color="auto"/>
      </w:divBdr>
    </w:div>
    <w:div w:id="1010569388">
      <w:bodyDiv w:val="1"/>
      <w:marLeft w:val="0"/>
      <w:marRight w:val="0"/>
      <w:marTop w:val="0"/>
      <w:marBottom w:val="0"/>
      <w:divBdr>
        <w:top w:val="none" w:sz="0" w:space="0" w:color="auto"/>
        <w:left w:val="none" w:sz="0" w:space="0" w:color="auto"/>
        <w:bottom w:val="none" w:sz="0" w:space="0" w:color="auto"/>
        <w:right w:val="none" w:sz="0" w:space="0" w:color="auto"/>
      </w:divBdr>
    </w:div>
    <w:div w:id="1022631812">
      <w:bodyDiv w:val="1"/>
      <w:marLeft w:val="0"/>
      <w:marRight w:val="0"/>
      <w:marTop w:val="0"/>
      <w:marBottom w:val="0"/>
      <w:divBdr>
        <w:top w:val="none" w:sz="0" w:space="0" w:color="auto"/>
        <w:left w:val="none" w:sz="0" w:space="0" w:color="auto"/>
        <w:bottom w:val="none" w:sz="0" w:space="0" w:color="auto"/>
        <w:right w:val="none" w:sz="0" w:space="0" w:color="auto"/>
      </w:divBdr>
      <w:divsChild>
        <w:div w:id="1768623240">
          <w:marLeft w:val="0"/>
          <w:marRight w:val="0"/>
          <w:marTop w:val="150"/>
          <w:marBottom w:val="0"/>
          <w:divBdr>
            <w:top w:val="none" w:sz="0" w:space="0" w:color="auto"/>
            <w:left w:val="none" w:sz="0" w:space="0" w:color="auto"/>
            <w:bottom w:val="none" w:sz="0" w:space="0" w:color="auto"/>
            <w:right w:val="none" w:sz="0" w:space="0" w:color="auto"/>
          </w:divBdr>
          <w:divsChild>
            <w:div w:id="111411793">
              <w:marLeft w:val="150"/>
              <w:marRight w:val="3210"/>
              <w:marTop w:val="0"/>
              <w:marBottom w:val="0"/>
              <w:divBdr>
                <w:top w:val="none" w:sz="0" w:space="0" w:color="auto"/>
                <w:left w:val="none" w:sz="0" w:space="0" w:color="auto"/>
                <w:bottom w:val="none" w:sz="0" w:space="0" w:color="auto"/>
                <w:right w:val="none" w:sz="0" w:space="0" w:color="auto"/>
              </w:divBdr>
              <w:divsChild>
                <w:div w:id="143398256">
                  <w:marLeft w:val="0"/>
                  <w:marRight w:val="0"/>
                  <w:marTop w:val="0"/>
                  <w:marBottom w:val="0"/>
                  <w:divBdr>
                    <w:top w:val="none" w:sz="0" w:space="0" w:color="auto"/>
                    <w:left w:val="none" w:sz="0" w:space="0" w:color="auto"/>
                    <w:bottom w:val="none" w:sz="0" w:space="0" w:color="auto"/>
                    <w:right w:val="none" w:sz="0" w:space="0" w:color="auto"/>
                  </w:divBdr>
                  <w:divsChild>
                    <w:div w:id="818227770">
                      <w:marLeft w:val="0"/>
                      <w:marRight w:val="0"/>
                      <w:marTop w:val="0"/>
                      <w:marBottom w:val="0"/>
                      <w:divBdr>
                        <w:top w:val="none" w:sz="0" w:space="0" w:color="auto"/>
                        <w:left w:val="none" w:sz="0" w:space="0" w:color="auto"/>
                        <w:bottom w:val="none" w:sz="0" w:space="0" w:color="auto"/>
                        <w:right w:val="none" w:sz="0" w:space="0" w:color="auto"/>
                      </w:divBdr>
                      <w:divsChild>
                        <w:div w:id="135765752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104226059">
      <w:bodyDiv w:val="1"/>
      <w:marLeft w:val="0"/>
      <w:marRight w:val="0"/>
      <w:marTop w:val="0"/>
      <w:marBottom w:val="0"/>
      <w:divBdr>
        <w:top w:val="none" w:sz="0" w:space="0" w:color="auto"/>
        <w:left w:val="none" w:sz="0" w:space="0" w:color="auto"/>
        <w:bottom w:val="none" w:sz="0" w:space="0" w:color="auto"/>
        <w:right w:val="none" w:sz="0" w:space="0" w:color="auto"/>
      </w:divBdr>
    </w:div>
    <w:div w:id="1178814258">
      <w:bodyDiv w:val="1"/>
      <w:marLeft w:val="0"/>
      <w:marRight w:val="0"/>
      <w:marTop w:val="0"/>
      <w:marBottom w:val="0"/>
      <w:divBdr>
        <w:top w:val="none" w:sz="0" w:space="0" w:color="auto"/>
        <w:left w:val="none" w:sz="0" w:space="0" w:color="auto"/>
        <w:bottom w:val="none" w:sz="0" w:space="0" w:color="auto"/>
        <w:right w:val="none" w:sz="0" w:space="0" w:color="auto"/>
      </w:divBdr>
      <w:divsChild>
        <w:div w:id="839658134">
          <w:marLeft w:val="0"/>
          <w:marRight w:val="0"/>
          <w:marTop w:val="0"/>
          <w:marBottom w:val="0"/>
          <w:divBdr>
            <w:top w:val="none" w:sz="0" w:space="0" w:color="auto"/>
            <w:left w:val="none" w:sz="0" w:space="0" w:color="auto"/>
            <w:bottom w:val="none" w:sz="0" w:space="0" w:color="auto"/>
            <w:right w:val="none" w:sz="0" w:space="0" w:color="auto"/>
          </w:divBdr>
          <w:divsChild>
            <w:div w:id="1250000189">
              <w:marLeft w:val="2232"/>
              <w:marRight w:val="0"/>
              <w:marTop w:val="0"/>
              <w:marBottom w:val="0"/>
              <w:divBdr>
                <w:top w:val="none" w:sz="0" w:space="0" w:color="auto"/>
                <w:left w:val="none" w:sz="0" w:space="0" w:color="auto"/>
                <w:bottom w:val="none" w:sz="0" w:space="0" w:color="auto"/>
                <w:right w:val="none" w:sz="0" w:space="0" w:color="auto"/>
              </w:divBdr>
              <w:divsChild>
                <w:div w:id="655260959">
                  <w:marLeft w:val="0"/>
                  <w:marRight w:val="0"/>
                  <w:marTop w:val="0"/>
                  <w:marBottom w:val="0"/>
                  <w:divBdr>
                    <w:top w:val="none" w:sz="0" w:space="0" w:color="auto"/>
                    <w:left w:val="none" w:sz="0" w:space="0" w:color="auto"/>
                    <w:bottom w:val="none" w:sz="0" w:space="0" w:color="auto"/>
                    <w:right w:val="none" w:sz="0" w:space="0" w:color="auto"/>
                  </w:divBdr>
                  <w:divsChild>
                    <w:div w:id="1190069199">
                      <w:marLeft w:val="0"/>
                      <w:marRight w:val="0"/>
                      <w:marTop w:val="0"/>
                      <w:marBottom w:val="0"/>
                      <w:divBdr>
                        <w:top w:val="none" w:sz="0" w:space="0" w:color="auto"/>
                        <w:left w:val="none" w:sz="0" w:space="0" w:color="auto"/>
                        <w:bottom w:val="none" w:sz="0" w:space="0" w:color="auto"/>
                        <w:right w:val="none" w:sz="0" w:space="0" w:color="auto"/>
                      </w:divBdr>
                      <w:divsChild>
                        <w:div w:id="1447844198">
                          <w:marLeft w:val="0"/>
                          <w:marRight w:val="0"/>
                          <w:marTop w:val="0"/>
                          <w:marBottom w:val="0"/>
                          <w:divBdr>
                            <w:top w:val="none" w:sz="0" w:space="0" w:color="auto"/>
                            <w:left w:val="none" w:sz="0" w:space="0" w:color="auto"/>
                            <w:bottom w:val="none" w:sz="0" w:space="0" w:color="auto"/>
                            <w:right w:val="none" w:sz="0" w:space="0" w:color="auto"/>
                          </w:divBdr>
                          <w:divsChild>
                            <w:div w:id="688142642">
                              <w:marLeft w:val="0"/>
                              <w:marRight w:val="0"/>
                              <w:marTop w:val="0"/>
                              <w:marBottom w:val="0"/>
                              <w:divBdr>
                                <w:top w:val="none" w:sz="0" w:space="0" w:color="auto"/>
                                <w:left w:val="none" w:sz="0" w:space="0" w:color="auto"/>
                                <w:bottom w:val="none" w:sz="0" w:space="0" w:color="auto"/>
                                <w:right w:val="none" w:sz="0" w:space="0" w:color="auto"/>
                              </w:divBdr>
                              <w:divsChild>
                                <w:div w:id="1858107818">
                                  <w:marLeft w:val="0"/>
                                  <w:marRight w:val="0"/>
                                  <w:marTop w:val="0"/>
                                  <w:marBottom w:val="0"/>
                                  <w:divBdr>
                                    <w:top w:val="none" w:sz="0" w:space="0" w:color="auto"/>
                                    <w:left w:val="none" w:sz="0" w:space="0" w:color="auto"/>
                                    <w:bottom w:val="none" w:sz="0" w:space="0" w:color="auto"/>
                                    <w:right w:val="none" w:sz="0" w:space="0" w:color="auto"/>
                                  </w:divBdr>
                                  <w:divsChild>
                                    <w:div w:id="2083259802">
                                      <w:marLeft w:val="0"/>
                                      <w:marRight w:val="0"/>
                                      <w:marTop w:val="0"/>
                                      <w:marBottom w:val="0"/>
                                      <w:divBdr>
                                        <w:top w:val="none" w:sz="0" w:space="0" w:color="auto"/>
                                        <w:left w:val="none" w:sz="0" w:space="0" w:color="auto"/>
                                        <w:bottom w:val="none" w:sz="0" w:space="0" w:color="auto"/>
                                        <w:right w:val="none" w:sz="0" w:space="0" w:color="auto"/>
                                      </w:divBdr>
                                      <w:divsChild>
                                        <w:div w:id="105581272">
                                          <w:marLeft w:val="0"/>
                                          <w:marRight w:val="0"/>
                                          <w:marTop w:val="0"/>
                                          <w:marBottom w:val="0"/>
                                          <w:divBdr>
                                            <w:top w:val="none" w:sz="0" w:space="0" w:color="auto"/>
                                            <w:left w:val="none" w:sz="0" w:space="0" w:color="auto"/>
                                            <w:bottom w:val="none" w:sz="0" w:space="0" w:color="auto"/>
                                            <w:right w:val="none" w:sz="0" w:space="0" w:color="auto"/>
                                          </w:divBdr>
                                          <w:divsChild>
                                            <w:div w:id="926888473">
                                              <w:marLeft w:val="0"/>
                                              <w:marRight w:val="0"/>
                                              <w:marTop w:val="0"/>
                                              <w:marBottom w:val="0"/>
                                              <w:divBdr>
                                                <w:top w:val="none" w:sz="0" w:space="0" w:color="auto"/>
                                                <w:left w:val="none" w:sz="0" w:space="0" w:color="auto"/>
                                                <w:bottom w:val="none" w:sz="0" w:space="0" w:color="auto"/>
                                                <w:right w:val="none" w:sz="0" w:space="0" w:color="auto"/>
                                              </w:divBdr>
                                              <w:divsChild>
                                                <w:div w:id="1909461098">
                                                  <w:marLeft w:val="0"/>
                                                  <w:marRight w:val="0"/>
                                                  <w:marTop w:val="0"/>
                                                  <w:marBottom w:val="0"/>
                                                  <w:divBdr>
                                                    <w:top w:val="none" w:sz="0" w:space="0" w:color="auto"/>
                                                    <w:left w:val="none" w:sz="0" w:space="0" w:color="auto"/>
                                                    <w:bottom w:val="none" w:sz="0" w:space="0" w:color="auto"/>
                                                    <w:right w:val="none" w:sz="0" w:space="0" w:color="auto"/>
                                                  </w:divBdr>
                                                  <w:divsChild>
                                                    <w:div w:id="6322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6830412">
      <w:bodyDiv w:val="1"/>
      <w:marLeft w:val="0"/>
      <w:marRight w:val="0"/>
      <w:marTop w:val="0"/>
      <w:marBottom w:val="0"/>
      <w:divBdr>
        <w:top w:val="none" w:sz="0" w:space="0" w:color="auto"/>
        <w:left w:val="none" w:sz="0" w:space="0" w:color="auto"/>
        <w:bottom w:val="none" w:sz="0" w:space="0" w:color="auto"/>
        <w:right w:val="none" w:sz="0" w:space="0" w:color="auto"/>
      </w:divBdr>
    </w:div>
    <w:div w:id="1508472495">
      <w:bodyDiv w:val="1"/>
      <w:marLeft w:val="0"/>
      <w:marRight w:val="0"/>
      <w:marTop w:val="0"/>
      <w:marBottom w:val="0"/>
      <w:divBdr>
        <w:top w:val="none" w:sz="0" w:space="0" w:color="auto"/>
        <w:left w:val="none" w:sz="0" w:space="0" w:color="auto"/>
        <w:bottom w:val="none" w:sz="0" w:space="0" w:color="auto"/>
        <w:right w:val="none" w:sz="0" w:space="0" w:color="auto"/>
      </w:divBdr>
    </w:div>
    <w:div w:id="1708528260">
      <w:bodyDiv w:val="1"/>
      <w:marLeft w:val="0"/>
      <w:marRight w:val="0"/>
      <w:marTop w:val="0"/>
      <w:marBottom w:val="0"/>
      <w:divBdr>
        <w:top w:val="none" w:sz="0" w:space="0" w:color="auto"/>
        <w:left w:val="none" w:sz="0" w:space="0" w:color="auto"/>
        <w:bottom w:val="none" w:sz="0" w:space="0" w:color="auto"/>
        <w:right w:val="none" w:sz="0" w:space="0" w:color="auto"/>
      </w:divBdr>
      <w:divsChild>
        <w:div w:id="977995853">
          <w:marLeft w:val="0"/>
          <w:marRight w:val="0"/>
          <w:marTop w:val="0"/>
          <w:marBottom w:val="0"/>
          <w:divBdr>
            <w:top w:val="none" w:sz="0" w:space="0" w:color="auto"/>
            <w:left w:val="none" w:sz="0" w:space="0" w:color="auto"/>
            <w:bottom w:val="none" w:sz="0" w:space="0" w:color="auto"/>
            <w:right w:val="none" w:sz="0" w:space="0" w:color="auto"/>
          </w:divBdr>
        </w:div>
        <w:div w:id="2142725757">
          <w:marLeft w:val="0"/>
          <w:marRight w:val="0"/>
          <w:marTop w:val="0"/>
          <w:marBottom w:val="0"/>
          <w:divBdr>
            <w:top w:val="none" w:sz="0" w:space="0" w:color="auto"/>
            <w:left w:val="none" w:sz="0" w:space="0" w:color="auto"/>
            <w:bottom w:val="none" w:sz="0" w:space="0" w:color="auto"/>
            <w:right w:val="none" w:sz="0" w:space="0" w:color="auto"/>
          </w:divBdr>
          <w:divsChild>
            <w:div w:id="19865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89714">
      <w:bodyDiv w:val="1"/>
      <w:marLeft w:val="0"/>
      <w:marRight w:val="0"/>
      <w:marTop w:val="0"/>
      <w:marBottom w:val="0"/>
      <w:divBdr>
        <w:top w:val="none" w:sz="0" w:space="0" w:color="auto"/>
        <w:left w:val="none" w:sz="0" w:space="0" w:color="auto"/>
        <w:bottom w:val="none" w:sz="0" w:space="0" w:color="auto"/>
        <w:right w:val="none" w:sz="0" w:space="0" w:color="auto"/>
      </w:divBdr>
    </w:div>
    <w:div w:id="2079865481">
      <w:bodyDiv w:val="1"/>
      <w:marLeft w:val="0"/>
      <w:marRight w:val="0"/>
      <w:marTop w:val="0"/>
      <w:marBottom w:val="0"/>
      <w:divBdr>
        <w:top w:val="none" w:sz="0" w:space="0" w:color="auto"/>
        <w:left w:val="none" w:sz="0" w:space="0" w:color="auto"/>
        <w:bottom w:val="none" w:sz="0" w:space="0" w:color="auto"/>
        <w:right w:val="none" w:sz="0" w:space="0" w:color="auto"/>
      </w:divBdr>
    </w:div>
    <w:div w:id="2125733088">
      <w:bodyDiv w:val="1"/>
      <w:marLeft w:val="0"/>
      <w:marRight w:val="0"/>
      <w:marTop w:val="0"/>
      <w:marBottom w:val="0"/>
      <w:divBdr>
        <w:top w:val="none" w:sz="0" w:space="0" w:color="auto"/>
        <w:left w:val="none" w:sz="0" w:space="0" w:color="auto"/>
        <w:bottom w:val="none" w:sz="0" w:space="0" w:color="auto"/>
        <w:right w:val="none" w:sz="0" w:space="0" w:color="auto"/>
      </w:divBdr>
    </w:div>
    <w:div w:id="21342778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4NQHZNWzfHU" TargetMode="External"/><Relationship Id="rId13" Type="http://schemas.openxmlformats.org/officeDocument/2006/relationships/hyperlink" Target="https://creativecommons.org/licenses/by-nc/3.0/" TargetMode="External"/><Relationship Id="rId18" Type="http://schemas.openxmlformats.org/officeDocument/2006/relationships/hyperlink" Target="http://donticote3punto0.blogspot.com.es/search/label/Booktrail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ojs.uv.es/index.php/qdfed/article/view/3302/2973" TargetMode="External"/><Relationship Id="rId7" Type="http://schemas.openxmlformats.org/officeDocument/2006/relationships/hyperlink" Target="https://www.youtube.com/watch?v=LN8xhL98gQE" TargetMode="External"/><Relationship Id="rId12" Type="http://schemas.openxmlformats.org/officeDocument/2006/relationships/hyperlink" Target="http://www.redalyc.org/articulo.oa?id=446251130004" TargetMode="External"/><Relationship Id="rId17" Type="http://schemas.openxmlformats.org/officeDocument/2006/relationships/hyperlink" Target="http://ticticpase.blogspot.com.es/search/label/2.%20Booktrailer"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trestwitterstigres.blogspot.com.es/search/label/Booktrailer" TargetMode="External"/><Relationship Id="rId20" Type="http://schemas.openxmlformats.org/officeDocument/2006/relationships/hyperlink" Target="http://tictactictactictactictac.blogspot.com.es/search/label/booktrail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eltx.com/screens.htm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ticteandoeneducacion.blogspot.com.es/search/label/Booktrailer" TargetMode="External"/><Relationship Id="rId23" Type="http://schemas.openxmlformats.org/officeDocument/2006/relationships/header" Target="header1.xml"/><Relationship Id="rId10" Type="http://schemas.openxmlformats.org/officeDocument/2006/relationships/hyperlink" Target="http://www.programas-gratis.net/b/adobe-premiere" TargetMode="External"/><Relationship Id="rId19" Type="http://schemas.openxmlformats.org/officeDocument/2006/relationships/hyperlink" Target="http://losmundosdetic.blogspot.com.es/2016/05/booktrailer.html" TargetMode="External"/><Relationship Id="rId4" Type="http://schemas.openxmlformats.org/officeDocument/2006/relationships/webSettings" Target="webSettings.xml"/><Relationship Id="rId9" Type="http://schemas.openxmlformats.org/officeDocument/2006/relationships/hyperlink" Target="https://www.boolino.es/es/blogboolino/articulo/el-booktrailer-o-como-ver-un-libro-en-segundos/" TargetMode="External"/><Relationship Id="rId14" Type="http://schemas.openxmlformats.org/officeDocument/2006/relationships/hyperlink" Target="http://quevoyahacersintic.blogspot.com.es/search/label/Booktrailer" TargetMode="External"/><Relationship Id="rId22" Type="http://schemas.openxmlformats.org/officeDocument/2006/relationships/hyperlink" Target="https://ojs.uv.es/index.php/qdfed/article/view/3302/2973"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1369</Words>
  <Characters>7531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Universitat de Barcelona</Company>
  <LinksUpToDate>false</LinksUpToDate>
  <CharactersWithSpaces>8883</CharactersWithSpaces>
  <SharedDoc>false</SharedDoc>
  <HLinks>
    <vt:vector size="18" baseType="variant">
      <vt:variant>
        <vt:i4>4194417</vt:i4>
      </vt:variant>
      <vt:variant>
        <vt:i4>6</vt:i4>
      </vt:variant>
      <vt:variant>
        <vt:i4>0</vt:i4>
      </vt:variant>
      <vt:variant>
        <vt:i4>5</vt:i4>
      </vt:variant>
      <vt:variant>
        <vt:lpwstr>http://www.celtx.com/screens.html</vt:lpwstr>
      </vt:variant>
      <vt:variant>
        <vt:lpwstr/>
      </vt:variant>
      <vt:variant>
        <vt:i4>4718592</vt:i4>
      </vt:variant>
      <vt:variant>
        <vt:i4>3</vt:i4>
      </vt:variant>
      <vt:variant>
        <vt:i4>0</vt:i4>
      </vt:variant>
      <vt:variant>
        <vt:i4>5</vt:i4>
      </vt:variant>
      <vt:variant>
        <vt:lpwstr>http://www.programas-gratis.net/b/adobe-premiere</vt:lpwstr>
      </vt:variant>
      <vt:variant>
        <vt:lpwstr/>
      </vt:variant>
      <vt:variant>
        <vt:i4>7864376</vt:i4>
      </vt:variant>
      <vt:variant>
        <vt:i4>0</vt:i4>
      </vt:variant>
      <vt:variant>
        <vt:i4>0</vt:i4>
      </vt:variant>
      <vt:variant>
        <vt:i4>5</vt:i4>
      </vt:variant>
      <vt:variant>
        <vt:lpwstr>http://www.youtube.com/user/elkuentalibros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dc:creator>
  <cp:lastModifiedBy>ESHEK TARAZONA VEGA</cp:lastModifiedBy>
  <cp:revision>8</cp:revision>
  <cp:lastPrinted>2015-11-27T19:46:00Z</cp:lastPrinted>
  <dcterms:created xsi:type="dcterms:W3CDTF">2018-01-20T14:20:00Z</dcterms:created>
  <dcterms:modified xsi:type="dcterms:W3CDTF">2020-12-15T22:43:00Z</dcterms:modified>
</cp:coreProperties>
</file>